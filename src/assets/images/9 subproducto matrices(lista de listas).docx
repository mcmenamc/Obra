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A303C3" w14:textId="77777777" w:rsidR="00DE73FA" w:rsidRPr="00ED36B3" w:rsidRDefault="00DE73FA">
      <w:pPr>
        <w:tabs>
          <w:tab w:val="num" w:pos="0"/>
        </w:tabs>
        <w:ind w:left="720" w:hanging="360"/>
        <w:rPr>
          <w:rFonts w:ascii="Avenir Next" w:hAnsi="Avenir Next"/>
        </w:rPr>
      </w:pPr>
    </w:p>
    <w:p w14:paraId="64234ADB" w14:textId="77777777" w:rsidR="00052382" w:rsidRDefault="00644997" w:rsidP="00052382">
      <w:pPr>
        <w:pStyle w:val="Ttulo1"/>
        <w:rPr>
          <w:lang w:val="es-ES"/>
        </w:rPr>
      </w:pPr>
      <w:r>
        <w:rPr>
          <w:lang w:val="es-ES"/>
        </w:rPr>
        <w:t xml:space="preserve">Subproducto </w:t>
      </w:r>
      <w:proofErr w:type="gramStart"/>
      <w:r>
        <w:rPr>
          <w:lang w:val="es-ES"/>
        </w:rPr>
        <w:t xml:space="preserve">9 </w:t>
      </w:r>
      <w:r w:rsidR="00DE73FA" w:rsidRPr="00ED36B3">
        <w:rPr>
          <w:lang w:val="es-ES"/>
        </w:rPr>
        <w:t xml:space="preserve"> lista</w:t>
      </w:r>
      <w:proofErr w:type="gramEnd"/>
      <w:r w:rsidR="00502EFD">
        <w:rPr>
          <w:lang w:val="es-ES"/>
        </w:rPr>
        <w:t xml:space="preserve"> de listas</w:t>
      </w:r>
    </w:p>
    <w:p w14:paraId="52CF1FB9" w14:textId="698310AA" w:rsidR="00DC56B0" w:rsidRPr="00052382" w:rsidRDefault="004E24F1" w:rsidP="00052382">
      <w:pPr>
        <w:pStyle w:val="Ttulo1"/>
        <w:rPr>
          <w:lang w:val="es-ES"/>
        </w:rPr>
      </w:pPr>
      <w:r w:rsidRPr="00502EFD">
        <w:rPr>
          <w:rFonts w:ascii="Avenir Next" w:hAnsi="Avenir Next"/>
          <w:b/>
          <w:bCs/>
          <w:lang w:val="es-MX"/>
        </w:rPr>
        <w:t>MATRICES</w:t>
      </w:r>
    </w:p>
    <w:p w14:paraId="6F00DC1D" w14:textId="38FBB27D" w:rsidR="00DC56B0" w:rsidRDefault="00DC56B0">
      <w:pPr>
        <w:pStyle w:val="Prrafodelista1"/>
        <w:rPr>
          <w:rFonts w:ascii="Avenir Next" w:hAnsi="Avenir Next"/>
          <w:lang w:val="es-MX"/>
        </w:rPr>
      </w:pPr>
    </w:p>
    <w:p w14:paraId="2AFB33B6" w14:textId="77777777" w:rsidR="00052382" w:rsidRDefault="00052382">
      <w:pPr>
        <w:pStyle w:val="Prrafodelista1"/>
        <w:rPr>
          <w:rFonts w:ascii="Avenir Next" w:hAnsi="Avenir Next"/>
          <w:lang w:val="es-MX"/>
        </w:rPr>
      </w:pPr>
    </w:p>
    <w:p w14:paraId="11670B8C" w14:textId="4F95E12B" w:rsidR="00AF21DD" w:rsidRPr="00AF21DD" w:rsidRDefault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>Paquete 1</w:t>
      </w:r>
    </w:p>
    <w:p w14:paraId="260F5BA1" w14:textId="0D08D36D" w:rsidR="002A4490" w:rsidRPr="002A4490" w:rsidRDefault="002A4490" w:rsidP="002A4490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0F09318F" w14:textId="31E7D627" w:rsidR="00DC56B0" w:rsidRDefault="004E24F1" w:rsidP="009C3BB4">
      <w:pPr>
        <w:pStyle w:val="Prrafodelista1"/>
        <w:numPr>
          <w:ilvl w:val="0"/>
          <w:numId w:val="6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MX"/>
        </w:rPr>
        <w:t>Calcular la suma de dos matrices</w:t>
      </w:r>
      <w:r w:rsidRPr="00ED36B3">
        <w:rPr>
          <w:rFonts w:ascii="Avenir Next" w:hAnsi="Avenir Next"/>
          <w:lang w:val="es-ES"/>
        </w:rPr>
        <w:t>.</w:t>
      </w:r>
    </w:p>
    <w:p w14:paraId="501A98BA" w14:textId="46A24213" w:rsidR="001E015A" w:rsidRPr="002A4490" w:rsidRDefault="001E015A" w:rsidP="009C3BB4">
      <w:pPr>
        <w:pStyle w:val="Prrafodelista1"/>
        <w:numPr>
          <w:ilvl w:val="0"/>
          <w:numId w:val="6"/>
        </w:numPr>
        <w:rPr>
          <w:rFonts w:ascii="Avenir Next" w:hAnsi="Avenir Next"/>
          <w:color w:val="auto"/>
          <w:lang w:val="es-MX"/>
        </w:rPr>
      </w:pPr>
      <w:r w:rsidRPr="00ED36B3">
        <w:rPr>
          <w:rFonts w:ascii="Avenir Next" w:hAnsi="Avenir Next" w:cs="apple-system"/>
          <w:color w:val="auto"/>
          <w:lang w:val="es-ES"/>
        </w:rPr>
        <w:t xml:space="preserve">Calcular </w:t>
      </w:r>
      <w:r>
        <w:rPr>
          <w:rFonts w:ascii="Avenir Next" w:hAnsi="Avenir Next" w:cs="apple-system"/>
          <w:color w:val="auto"/>
          <w:lang w:val="es-ES"/>
        </w:rPr>
        <w:t>el promedio</w:t>
      </w:r>
      <w:r w:rsidRPr="00ED36B3">
        <w:rPr>
          <w:rFonts w:ascii="Avenir Next" w:hAnsi="Avenir Next" w:cs="apple-system"/>
          <w:color w:val="auto"/>
          <w:lang w:val="es-ES"/>
        </w:rPr>
        <w:t xml:space="preserve"> de </w:t>
      </w:r>
      <w:r>
        <w:rPr>
          <w:rFonts w:ascii="Avenir Next" w:hAnsi="Avenir Next" w:cs="apple-system"/>
          <w:color w:val="auto"/>
          <w:lang w:val="es-ES"/>
        </w:rPr>
        <w:t xml:space="preserve">las columnas </w:t>
      </w:r>
      <w:r w:rsidRPr="00ED36B3">
        <w:rPr>
          <w:rFonts w:ascii="Avenir Next" w:hAnsi="Avenir Next" w:cs="apple-system"/>
          <w:color w:val="auto"/>
          <w:lang w:val="es-ES"/>
        </w:rPr>
        <w:t xml:space="preserve">de una matriz de </w:t>
      </w:r>
      <w:r>
        <w:rPr>
          <w:rFonts w:ascii="Avenir Next" w:hAnsi="Avenir Next" w:cs="apple-system"/>
          <w:color w:val="auto"/>
          <w:lang w:val="es-ES"/>
        </w:rPr>
        <w:t>N</w:t>
      </w:r>
      <w:r w:rsidRPr="00ED36B3">
        <w:rPr>
          <w:rFonts w:ascii="Avenir Next" w:hAnsi="Avenir Next" w:cs="apple-system"/>
          <w:color w:val="auto"/>
          <w:lang w:val="es-ES"/>
        </w:rPr>
        <w:t xml:space="preserve"> por </w:t>
      </w:r>
      <w:r>
        <w:rPr>
          <w:rFonts w:ascii="Avenir Next" w:hAnsi="Avenir Next" w:cs="apple-system"/>
          <w:color w:val="auto"/>
          <w:lang w:val="es-ES"/>
        </w:rPr>
        <w:t>M</w:t>
      </w:r>
      <w:r w:rsidRPr="00ED36B3">
        <w:rPr>
          <w:rFonts w:ascii="Avenir Next" w:hAnsi="Avenir Next" w:cs="apple-system"/>
          <w:color w:val="auto"/>
          <w:lang w:val="es-ES"/>
        </w:rPr>
        <w:t>, y almacenar el resultado en un</w:t>
      </w:r>
      <w:r>
        <w:rPr>
          <w:rFonts w:ascii="Avenir Next" w:hAnsi="Avenir Next" w:cs="apple-system"/>
          <w:color w:val="auto"/>
          <w:lang w:val="es-ES"/>
        </w:rPr>
        <w:t>a</w:t>
      </w:r>
      <w:r w:rsidRPr="00ED36B3">
        <w:rPr>
          <w:rFonts w:ascii="Avenir Next" w:hAnsi="Avenir Next" w:cs="apple-system"/>
          <w:color w:val="auto"/>
          <w:lang w:val="es-ES"/>
        </w:rPr>
        <w:t xml:space="preserve"> lista</w:t>
      </w:r>
      <w:r>
        <w:rPr>
          <w:rFonts w:ascii="Avenir Next" w:hAnsi="Avenir Next" w:cs="apple-system"/>
          <w:color w:val="auto"/>
          <w:lang w:val="es-ES"/>
        </w:rPr>
        <w:t>, y obtener el promedio de promedios</w:t>
      </w:r>
    </w:p>
    <w:p w14:paraId="3142ABE9" w14:textId="61E9F69F" w:rsidR="0036221C" w:rsidRPr="002A4490" w:rsidRDefault="009C3BB4" w:rsidP="009C3BB4">
      <w:pPr>
        <w:pStyle w:val="Prrafodelista1"/>
        <w:numPr>
          <w:ilvl w:val="0"/>
          <w:numId w:val="6"/>
        </w:numPr>
        <w:rPr>
          <w:rFonts w:ascii="Avenir Next" w:hAnsi="Avenir Next"/>
          <w:color w:val="auto"/>
          <w:lang w:val="es-MX"/>
        </w:rPr>
      </w:pPr>
      <w:r>
        <w:rPr>
          <w:rFonts w:ascii="Avenir Next" w:hAnsi="Avenir Next"/>
          <w:lang w:val="es-ES"/>
        </w:rPr>
        <w:t>Crea la m</w:t>
      </w:r>
      <w:r w:rsidR="0036221C" w:rsidRPr="002A4490">
        <w:rPr>
          <w:rFonts w:ascii="Avenir Next" w:hAnsi="Avenir Next"/>
          <w:lang w:val="es-ES"/>
        </w:rPr>
        <w:t>atriz para N estudiantes y 7 materias</w:t>
      </w:r>
      <w:r w:rsidR="005068FE">
        <w:rPr>
          <w:rFonts w:ascii="Avenir Next" w:hAnsi="Avenir Next"/>
          <w:lang w:val="es-ES"/>
        </w:rPr>
        <w:t>, obtener el estudiante estrella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01"/>
        <w:gridCol w:w="2114"/>
        <w:gridCol w:w="2114"/>
        <w:gridCol w:w="2114"/>
        <w:gridCol w:w="2151"/>
      </w:tblGrid>
      <w:tr w:rsidR="00AF21DD" w14:paraId="38ACAEE0" w14:textId="77777777" w:rsidTr="00AF21DD">
        <w:tc>
          <w:tcPr>
            <w:tcW w:w="2282" w:type="dxa"/>
          </w:tcPr>
          <w:p w14:paraId="788BC836" w14:textId="0ECBAE32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Estudiante</w:t>
            </w:r>
          </w:p>
        </w:tc>
        <w:tc>
          <w:tcPr>
            <w:tcW w:w="2283" w:type="dxa"/>
          </w:tcPr>
          <w:p w14:paraId="258CB93A" w14:textId="54B67EAE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Materia 1</w:t>
            </w:r>
          </w:p>
        </w:tc>
        <w:tc>
          <w:tcPr>
            <w:tcW w:w="2283" w:type="dxa"/>
          </w:tcPr>
          <w:p w14:paraId="22AAB86B" w14:textId="4A282416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Materia 2</w:t>
            </w:r>
          </w:p>
        </w:tc>
        <w:tc>
          <w:tcPr>
            <w:tcW w:w="2283" w:type="dxa"/>
          </w:tcPr>
          <w:p w14:paraId="0A71AC41" w14:textId="32FF554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Materia 3</w:t>
            </w:r>
          </w:p>
        </w:tc>
        <w:tc>
          <w:tcPr>
            <w:tcW w:w="2283" w:type="dxa"/>
          </w:tcPr>
          <w:p w14:paraId="45E9E2C0" w14:textId="4ACFC763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promedio</w:t>
            </w:r>
          </w:p>
        </w:tc>
      </w:tr>
      <w:tr w:rsidR="00AF21DD" w14:paraId="0A5781E8" w14:textId="77777777" w:rsidTr="00AF21DD">
        <w:tc>
          <w:tcPr>
            <w:tcW w:w="2282" w:type="dxa"/>
          </w:tcPr>
          <w:p w14:paraId="53BD9A05" w14:textId="41C0A4E4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Jose</w:t>
            </w:r>
          </w:p>
        </w:tc>
        <w:tc>
          <w:tcPr>
            <w:tcW w:w="2283" w:type="dxa"/>
          </w:tcPr>
          <w:p w14:paraId="2BCA9912" w14:textId="0802958F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8.6</w:t>
            </w:r>
          </w:p>
        </w:tc>
        <w:tc>
          <w:tcPr>
            <w:tcW w:w="2283" w:type="dxa"/>
          </w:tcPr>
          <w:p w14:paraId="165F068E" w14:textId="025E3A3B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8.5</w:t>
            </w:r>
          </w:p>
        </w:tc>
        <w:tc>
          <w:tcPr>
            <w:tcW w:w="2283" w:type="dxa"/>
          </w:tcPr>
          <w:p w14:paraId="568B4635" w14:textId="73EC9843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9</w:t>
            </w:r>
          </w:p>
        </w:tc>
        <w:tc>
          <w:tcPr>
            <w:tcW w:w="2283" w:type="dxa"/>
          </w:tcPr>
          <w:p w14:paraId="38114A2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</w:tr>
      <w:tr w:rsidR="00AF21DD" w14:paraId="0560BF25" w14:textId="77777777" w:rsidTr="00AF21DD">
        <w:tc>
          <w:tcPr>
            <w:tcW w:w="2282" w:type="dxa"/>
          </w:tcPr>
          <w:p w14:paraId="5A1F67CA" w14:textId="481989A9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Emmanuel</w:t>
            </w:r>
          </w:p>
        </w:tc>
        <w:tc>
          <w:tcPr>
            <w:tcW w:w="2283" w:type="dxa"/>
          </w:tcPr>
          <w:p w14:paraId="01DD874E" w14:textId="6B673FBF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9.6</w:t>
            </w:r>
          </w:p>
        </w:tc>
        <w:tc>
          <w:tcPr>
            <w:tcW w:w="2283" w:type="dxa"/>
          </w:tcPr>
          <w:p w14:paraId="2A9C636D" w14:textId="31145EC8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10</w:t>
            </w:r>
          </w:p>
        </w:tc>
        <w:tc>
          <w:tcPr>
            <w:tcW w:w="2283" w:type="dxa"/>
          </w:tcPr>
          <w:p w14:paraId="4C9F06E5" w14:textId="6B8AFC0C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9.2</w:t>
            </w:r>
          </w:p>
        </w:tc>
        <w:tc>
          <w:tcPr>
            <w:tcW w:w="2283" w:type="dxa"/>
          </w:tcPr>
          <w:p w14:paraId="0BD855D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</w:tr>
      <w:tr w:rsidR="00AF21DD" w14:paraId="63F22D54" w14:textId="77777777" w:rsidTr="00AF21DD">
        <w:tc>
          <w:tcPr>
            <w:tcW w:w="2282" w:type="dxa"/>
          </w:tcPr>
          <w:p w14:paraId="37383046" w14:textId="115ACDA9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promedio</w:t>
            </w:r>
            <w:r w:rsidR="002A4490">
              <w:rPr>
                <w:rFonts w:ascii="Avenir Next" w:hAnsi="Avenir Next"/>
                <w:lang w:val="es-MX"/>
              </w:rPr>
              <w:t>Por materia</w:t>
            </w:r>
          </w:p>
        </w:tc>
        <w:tc>
          <w:tcPr>
            <w:tcW w:w="2283" w:type="dxa"/>
          </w:tcPr>
          <w:p w14:paraId="01A0BAE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0E2F2915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4247B31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53AE61F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</w:tr>
    </w:tbl>
    <w:p w14:paraId="1BDB88C4" w14:textId="634C63DA" w:rsidR="001E015A" w:rsidRDefault="001E015A" w:rsidP="001E015A">
      <w:pPr>
        <w:pStyle w:val="Prrafodelista1"/>
        <w:rPr>
          <w:rFonts w:ascii="Avenir Next" w:hAnsi="Avenir Next"/>
          <w:lang w:val="es-MX"/>
        </w:rPr>
      </w:pPr>
    </w:p>
    <w:p w14:paraId="049F9D75" w14:textId="7A6848B9" w:rsidR="001E015A" w:rsidRDefault="001E015A" w:rsidP="001E015A">
      <w:pPr>
        <w:pStyle w:val="Prrafodelista1"/>
        <w:rPr>
          <w:rFonts w:ascii="Avenir Next" w:hAnsi="Avenir Next"/>
          <w:lang w:val="es-MX"/>
        </w:rPr>
      </w:pPr>
    </w:p>
    <w:p w14:paraId="5855D2A4" w14:textId="555A6D2B" w:rsidR="00AF21DD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2</w:t>
      </w:r>
    </w:p>
    <w:p w14:paraId="22D6C407" w14:textId="77777777" w:rsidR="002A4490" w:rsidRPr="002A4490" w:rsidRDefault="002A4490" w:rsidP="002A4490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0DBADC64" w14:textId="77777777" w:rsidR="001E015A" w:rsidRPr="00ED36B3" w:rsidRDefault="001E015A" w:rsidP="002A4490">
      <w:pPr>
        <w:pStyle w:val="Prrafodelista1"/>
        <w:ind w:left="0"/>
        <w:rPr>
          <w:rFonts w:ascii="Avenir Next" w:hAnsi="Avenir Next"/>
          <w:lang w:val="es-ES"/>
        </w:rPr>
      </w:pPr>
    </w:p>
    <w:p w14:paraId="77CC8A43" w14:textId="7BAB9516" w:rsidR="001E015A" w:rsidRPr="00052382" w:rsidRDefault="004E24F1" w:rsidP="00052382">
      <w:pPr>
        <w:pStyle w:val="Prrafodelista1"/>
        <w:numPr>
          <w:ilvl w:val="0"/>
          <w:numId w:val="7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>Calcular la resta de dos matrices.</w:t>
      </w:r>
    </w:p>
    <w:p w14:paraId="11DABB01" w14:textId="26A88D4F" w:rsidR="001E015A" w:rsidRPr="00052382" w:rsidRDefault="001E015A" w:rsidP="00052382">
      <w:pPr>
        <w:pStyle w:val="Prrafodelista1"/>
        <w:numPr>
          <w:ilvl w:val="0"/>
          <w:numId w:val="7"/>
        </w:numPr>
        <w:rPr>
          <w:rFonts w:ascii="Avenir Next" w:hAnsi="Avenir Next"/>
          <w:color w:val="auto"/>
          <w:lang w:val="es-MX"/>
        </w:rPr>
      </w:pPr>
      <w:r w:rsidRPr="00ED36B3">
        <w:rPr>
          <w:rFonts w:ascii="Avenir Next" w:hAnsi="Avenir Next" w:cs="apple-system"/>
          <w:color w:val="auto"/>
          <w:lang w:val="es-ES"/>
        </w:rPr>
        <w:t>Calcular la suma de renglones de una matriz de 3 por 3, y almacenar el resultado en un</w:t>
      </w:r>
      <w:r>
        <w:rPr>
          <w:rFonts w:ascii="Avenir Next" w:hAnsi="Avenir Next" w:cs="apple-system"/>
          <w:color w:val="auto"/>
          <w:lang w:val="es-ES"/>
        </w:rPr>
        <w:t>a</w:t>
      </w:r>
      <w:r w:rsidRPr="00ED36B3">
        <w:rPr>
          <w:rFonts w:ascii="Avenir Next" w:hAnsi="Avenir Next" w:cs="apple-system"/>
          <w:color w:val="auto"/>
          <w:lang w:val="es-ES"/>
        </w:rPr>
        <w:t xml:space="preserve"> lista</w:t>
      </w:r>
    </w:p>
    <w:p w14:paraId="05513E13" w14:textId="702A24BF" w:rsidR="0036221C" w:rsidRPr="002A4490" w:rsidRDefault="009C3BB4" w:rsidP="009C3BB4">
      <w:pPr>
        <w:pStyle w:val="Prrafodelista"/>
        <w:numPr>
          <w:ilvl w:val="0"/>
          <w:numId w:val="7"/>
        </w:numPr>
        <w:rPr>
          <w:rFonts w:ascii="Avenir Next" w:hAnsi="Avenir Next"/>
          <w:color w:val="auto"/>
          <w:lang w:val="es-MX"/>
        </w:rPr>
      </w:pPr>
      <w:r>
        <w:rPr>
          <w:rFonts w:ascii="Avenir Next" w:hAnsi="Avenir Next"/>
          <w:lang w:val="es-ES"/>
        </w:rPr>
        <w:t>Crea la m</w:t>
      </w:r>
      <w:r w:rsidR="0036221C" w:rsidRPr="002A4490">
        <w:rPr>
          <w:rFonts w:ascii="Avenir Next" w:hAnsi="Avenir Next"/>
          <w:lang w:val="es-ES"/>
        </w:rPr>
        <w:t>atriz para N empleados y todos los meses del año</w:t>
      </w:r>
      <w:r w:rsidR="005068FE">
        <w:rPr>
          <w:rFonts w:ascii="Avenir Next" w:hAnsi="Avenir Next"/>
          <w:lang w:val="es-ES"/>
        </w:rPr>
        <w:t xml:space="preserve"> </w:t>
      </w:r>
      <w:r w:rsidR="005068FE">
        <w:rPr>
          <w:rFonts w:ascii="Avenir Next" w:hAnsi="Avenir Next"/>
          <w:lang w:val="es-ES"/>
        </w:rPr>
        <w:t>obtener el e</w:t>
      </w:r>
      <w:r w:rsidR="005068FE">
        <w:rPr>
          <w:rFonts w:ascii="Avenir Next" w:hAnsi="Avenir Next"/>
          <w:lang w:val="es-ES"/>
        </w:rPr>
        <w:t>mpleado</w:t>
      </w:r>
      <w:r w:rsidR="005068FE">
        <w:rPr>
          <w:rFonts w:ascii="Avenir Next" w:hAnsi="Avenir Next"/>
          <w:lang w:val="es-ES"/>
        </w:rPr>
        <w:t xml:space="preserve"> estrella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62"/>
        <w:gridCol w:w="2138"/>
        <w:gridCol w:w="2138"/>
        <w:gridCol w:w="2138"/>
        <w:gridCol w:w="2118"/>
      </w:tblGrid>
      <w:tr w:rsidR="00AF21DD" w14:paraId="1D384FDD" w14:textId="77777777" w:rsidTr="00AF21DD">
        <w:tc>
          <w:tcPr>
            <w:tcW w:w="2282" w:type="dxa"/>
          </w:tcPr>
          <w:p w14:paraId="15570A95" w14:textId="3D185233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  <w:r>
              <w:rPr>
                <w:rFonts w:ascii="Avenir Next" w:hAnsi="Avenir Next"/>
                <w:color w:val="auto"/>
                <w:lang w:val="es-MX"/>
              </w:rPr>
              <w:t>Empleado</w:t>
            </w:r>
          </w:p>
        </w:tc>
        <w:tc>
          <w:tcPr>
            <w:tcW w:w="2283" w:type="dxa"/>
          </w:tcPr>
          <w:p w14:paraId="14FBB63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  <w:r>
              <w:rPr>
                <w:rFonts w:ascii="Avenir Next" w:hAnsi="Avenir Next"/>
                <w:color w:val="auto"/>
                <w:lang w:val="es-MX"/>
              </w:rPr>
              <w:t>Sueldo Mensual</w:t>
            </w:r>
          </w:p>
          <w:p w14:paraId="473DA81B" w14:textId="204FFFCB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  <w:r>
              <w:rPr>
                <w:rFonts w:ascii="Avenir Next" w:hAnsi="Avenir Next"/>
                <w:color w:val="auto"/>
                <w:lang w:val="es-MX"/>
              </w:rPr>
              <w:t>Enero</w:t>
            </w:r>
          </w:p>
        </w:tc>
        <w:tc>
          <w:tcPr>
            <w:tcW w:w="2283" w:type="dxa"/>
          </w:tcPr>
          <w:p w14:paraId="311BE2FE" w14:textId="77777777" w:rsidR="00AF21DD" w:rsidRDefault="00AF21DD" w:rsidP="00AF21DD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  <w:r>
              <w:rPr>
                <w:rFonts w:ascii="Avenir Next" w:hAnsi="Avenir Next"/>
                <w:color w:val="auto"/>
                <w:lang w:val="es-MX"/>
              </w:rPr>
              <w:t>Sueldo Mensual</w:t>
            </w:r>
          </w:p>
          <w:p w14:paraId="2366F392" w14:textId="19A1E220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  <w:r>
              <w:rPr>
                <w:rFonts w:ascii="Avenir Next" w:hAnsi="Avenir Next"/>
                <w:color w:val="auto"/>
                <w:lang w:val="es-MX"/>
              </w:rPr>
              <w:t>Feb</w:t>
            </w:r>
          </w:p>
        </w:tc>
        <w:tc>
          <w:tcPr>
            <w:tcW w:w="2283" w:type="dxa"/>
          </w:tcPr>
          <w:p w14:paraId="726CB3B3" w14:textId="77777777" w:rsidR="00AF21DD" w:rsidRDefault="00AF21DD" w:rsidP="00AF21DD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  <w:r>
              <w:rPr>
                <w:rFonts w:ascii="Avenir Next" w:hAnsi="Avenir Next"/>
                <w:color w:val="auto"/>
                <w:lang w:val="es-MX"/>
              </w:rPr>
              <w:t>Sueldo Mensual</w:t>
            </w:r>
          </w:p>
          <w:p w14:paraId="3F9AE0C3" w14:textId="505F3AC6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  <w:r>
              <w:rPr>
                <w:rFonts w:ascii="Avenir Next" w:hAnsi="Avenir Next"/>
                <w:color w:val="auto"/>
                <w:lang w:val="es-MX"/>
              </w:rPr>
              <w:t>Marzo</w:t>
            </w:r>
          </w:p>
        </w:tc>
        <w:tc>
          <w:tcPr>
            <w:tcW w:w="2283" w:type="dxa"/>
          </w:tcPr>
          <w:p w14:paraId="33AD5F93" w14:textId="661597A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  <w:r>
              <w:rPr>
                <w:rFonts w:ascii="Avenir Next" w:hAnsi="Avenir Next"/>
                <w:color w:val="auto"/>
                <w:lang w:val="es-MX"/>
              </w:rPr>
              <w:t>Sueldo Anual</w:t>
            </w:r>
          </w:p>
        </w:tc>
      </w:tr>
      <w:tr w:rsidR="00AF21DD" w14:paraId="0DF3E829" w14:textId="77777777" w:rsidTr="00AF21DD">
        <w:tc>
          <w:tcPr>
            <w:tcW w:w="2282" w:type="dxa"/>
          </w:tcPr>
          <w:p w14:paraId="145C9360" w14:textId="2FFA585A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  <w:r>
              <w:rPr>
                <w:rFonts w:ascii="Avenir Next" w:hAnsi="Avenir Next"/>
                <w:color w:val="auto"/>
                <w:lang w:val="es-MX"/>
              </w:rPr>
              <w:t>Joshua</w:t>
            </w:r>
          </w:p>
        </w:tc>
        <w:tc>
          <w:tcPr>
            <w:tcW w:w="2283" w:type="dxa"/>
          </w:tcPr>
          <w:p w14:paraId="3E8E854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</w:p>
        </w:tc>
        <w:tc>
          <w:tcPr>
            <w:tcW w:w="2283" w:type="dxa"/>
          </w:tcPr>
          <w:p w14:paraId="7C9C69A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</w:p>
        </w:tc>
        <w:tc>
          <w:tcPr>
            <w:tcW w:w="2283" w:type="dxa"/>
          </w:tcPr>
          <w:p w14:paraId="178E42F3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</w:p>
        </w:tc>
        <w:tc>
          <w:tcPr>
            <w:tcW w:w="2283" w:type="dxa"/>
          </w:tcPr>
          <w:p w14:paraId="47AB33E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</w:p>
        </w:tc>
      </w:tr>
      <w:tr w:rsidR="00AF21DD" w14:paraId="0FD3AA54" w14:textId="77777777" w:rsidTr="00AF21DD">
        <w:tc>
          <w:tcPr>
            <w:tcW w:w="2282" w:type="dxa"/>
          </w:tcPr>
          <w:p w14:paraId="611E374C" w14:textId="773D0403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  <w:r>
              <w:rPr>
                <w:rFonts w:ascii="Avenir Next" w:hAnsi="Avenir Next"/>
                <w:color w:val="auto"/>
                <w:lang w:val="es-MX"/>
              </w:rPr>
              <w:t>Hanna</w:t>
            </w:r>
          </w:p>
        </w:tc>
        <w:tc>
          <w:tcPr>
            <w:tcW w:w="2283" w:type="dxa"/>
          </w:tcPr>
          <w:p w14:paraId="5F3C469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</w:p>
        </w:tc>
        <w:tc>
          <w:tcPr>
            <w:tcW w:w="2283" w:type="dxa"/>
          </w:tcPr>
          <w:p w14:paraId="266DAD0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</w:p>
        </w:tc>
        <w:tc>
          <w:tcPr>
            <w:tcW w:w="2283" w:type="dxa"/>
          </w:tcPr>
          <w:p w14:paraId="5892F38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</w:p>
        </w:tc>
        <w:tc>
          <w:tcPr>
            <w:tcW w:w="2283" w:type="dxa"/>
          </w:tcPr>
          <w:p w14:paraId="1894642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</w:p>
        </w:tc>
      </w:tr>
      <w:tr w:rsidR="00AF21DD" w14:paraId="401C512A" w14:textId="77777777" w:rsidTr="00AF21DD">
        <w:tc>
          <w:tcPr>
            <w:tcW w:w="2282" w:type="dxa"/>
          </w:tcPr>
          <w:p w14:paraId="463A10C9" w14:textId="66AC9A9E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  <w:r>
              <w:rPr>
                <w:rFonts w:ascii="Avenir Next" w:hAnsi="Avenir Next"/>
                <w:color w:val="auto"/>
                <w:lang w:val="es-MX"/>
              </w:rPr>
              <w:t>Suma mensual</w:t>
            </w:r>
          </w:p>
        </w:tc>
        <w:tc>
          <w:tcPr>
            <w:tcW w:w="2283" w:type="dxa"/>
          </w:tcPr>
          <w:p w14:paraId="3CA2D8A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</w:p>
        </w:tc>
        <w:tc>
          <w:tcPr>
            <w:tcW w:w="2283" w:type="dxa"/>
          </w:tcPr>
          <w:p w14:paraId="4E5EF64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</w:p>
        </w:tc>
        <w:tc>
          <w:tcPr>
            <w:tcW w:w="2283" w:type="dxa"/>
          </w:tcPr>
          <w:p w14:paraId="2C1BF48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</w:p>
        </w:tc>
        <w:tc>
          <w:tcPr>
            <w:tcW w:w="2283" w:type="dxa"/>
          </w:tcPr>
          <w:p w14:paraId="478122A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MX"/>
              </w:rPr>
            </w:pPr>
          </w:p>
        </w:tc>
      </w:tr>
    </w:tbl>
    <w:p w14:paraId="0F44BF67" w14:textId="0B716DCB" w:rsidR="001E015A" w:rsidRDefault="001E015A" w:rsidP="001E015A">
      <w:pPr>
        <w:pStyle w:val="Prrafodelista1"/>
        <w:rPr>
          <w:rFonts w:ascii="Avenir Next" w:hAnsi="Avenir Next"/>
          <w:color w:val="auto"/>
          <w:lang w:val="es-MX"/>
        </w:rPr>
      </w:pPr>
    </w:p>
    <w:p w14:paraId="198DC3EA" w14:textId="6EA1A034" w:rsidR="001E015A" w:rsidRDefault="001E015A" w:rsidP="001E015A">
      <w:pPr>
        <w:pStyle w:val="Prrafodelista1"/>
        <w:rPr>
          <w:rFonts w:ascii="Avenir Next" w:hAnsi="Avenir Next"/>
          <w:color w:val="auto"/>
          <w:lang w:val="es-MX"/>
        </w:rPr>
      </w:pPr>
    </w:p>
    <w:p w14:paraId="498BCD92" w14:textId="77777777" w:rsidR="001E015A" w:rsidRPr="00ED36B3" w:rsidRDefault="001E015A" w:rsidP="001E015A">
      <w:pPr>
        <w:pStyle w:val="Prrafodelista1"/>
        <w:rPr>
          <w:rFonts w:ascii="Avenir Next" w:hAnsi="Avenir Next"/>
          <w:color w:val="auto"/>
          <w:lang w:val="es-MX"/>
        </w:rPr>
      </w:pPr>
    </w:p>
    <w:p w14:paraId="63F85384" w14:textId="659A6EEC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3</w:t>
      </w:r>
    </w:p>
    <w:p w14:paraId="13B703D1" w14:textId="77777777" w:rsidR="00BC4CF1" w:rsidRPr="002A4490" w:rsidRDefault="00BC4CF1" w:rsidP="00BC4CF1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29E00F48" w14:textId="77777777" w:rsidR="00BC4CF1" w:rsidRDefault="00BC4CF1" w:rsidP="00BC4CF1">
      <w:pPr>
        <w:pStyle w:val="Prrafodelista1"/>
        <w:rPr>
          <w:rFonts w:ascii="Avenir Next" w:hAnsi="Avenir Next"/>
          <w:lang w:val="es-ES"/>
        </w:rPr>
      </w:pPr>
    </w:p>
    <w:p w14:paraId="2F770A21" w14:textId="6F8058EB" w:rsidR="00DC56B0" w:rsidRDefault="004E24F1" w:rsidP="009C3BB4">
      <w:pPr>
        <w:pStyle w:val="Prrafodelista1"/>
        <w:numPr>
          <w:ilvl w:val="1"/>
          <w:numId w:val="8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>Calcular la multiplicación de un escalar por una matriz.</w:t>
      </w:r>
    </w:p>
    <w:p w14:paraId="4F3DF3C3" w14:textId="0CFE3A12" w:rsidR="001E015A" w:rsidRDefault="001E015A" w:rsidP="009C3BB4">
      <w:pPr>
        <w:pStyle w:val="Prrafodelista1"/>
        <w:numPr>
          <w:ilvl w:val="1"/>
          <w:numId w:val="8"/>
        </w:numPr>
        <w:rPr>
          <w:rFonts w:ascii="Avenir Next" w:hAnsi="Avenir Next" w:cs="apple-system"/>
          <w:color w:val="auto"/>
          <w:lang w:val="es-ES"/>
        </w:rPr>
      </w:pPr>
      <w:r w:rsidRPr="00ED36B3">
        <w:rPr>
          <w:rFonts w:ascii="Avenir Next" w:hAnsi="Avenir Next" w:cs="apple-system"/>
          <w:color w:val="auto"/>
          <w:lang w:val="es-ES"/>
        </w:rPr>
        <w:t xml:space="preserve">Buscar en la </w:t>
      </w:r>
      <w:proofErr w:type="spellStart"/>
      <w:r w:rsidRPr="00ED36B3">
        <w:rPr>
          <w:rFonts w:ascii="Avenir Next" w:hAnsi="Avenir Next" w:cs="apple-system"/>
          <w:color w:val="auto"/>
          <w:lang w:val="es-ES"/>
        </w:rPr>
        <w:t>matrizA</w:t>
      </w:r>
      <w:proofErr w:type="spellEnd"/>
      <w:r w:rsidRPr="00ED36B3">
        <w:rPr>
          <w:rFonts w:ascii="Avenir Next" w:hAnsi="Avenir Next" w:cs="apple-system"/>
          <w:color w:val="auto"/>
          <w:lang w:val="es-ES"/>
        </w:rPr>
        <w:t xml:space="preserve"> un elemento </w:t>
      </w:r>
      <w:r>
        <w:rPr>
          <w:rFonts w:ascii="Avenir Next" w:hAnsi="Avenir Next" w:cs="apple-system"/>
          <w:color w:val="auto"/>
          <w:lang w:val="es-ES"/>
        </w:rPr>
        <w:t>dado por</w:t>
      </w:r>
      <w:r w:rsidRPr="00ED36B3">
        <w:rPr>
          <w:rFonts w:ascii="Avenir Next" w:hAnsi="Avenir Next" w:cs="apple-system"/>
          <w:color w:val="auto"/>
          <w:lang w:val="es-ES"/>
        </w:rPr>
        <w:t xml:space="preserve"> el usuario y almacenarlo en la </w:t>
      </w:r>
      <w:proofErr w:type="spellStart"/>
      <w:r w:rsidRPr="00ED36B3">
        <w:rPr>
          <w:rFonts w:ascii="Avenir Next" w:hAnsi="Avenir Next" w:cs="apple-system"/>
          <w:color w:val="auto"/>
          <w:lang w:val="es-ES"/>
        </w:rPr>
        <w:t>matrizB</w:t>
      </w:r>
      <w:proofErr w:type="spellEnd"/>
      <w:r w:rsidRPr="00ED36B3">
        <w:rPr>
          <w:rFonts w:ascii="Avenir Next" w:hAnsi="Avenir Next" w:cs="apple-system"/>
          <w:color w:val="auto"/>
          <w:lang w:val="es-ES"/>
        </w:rPr>
        <w:t xml:space="preserve"> en la misma posición (</w:t>
      </w:r>
      <w:proofErr w:type="spellStart"/>
      <w:r w:rsidRPr="00ED36B3">
        <w:rPr>
          <w:rFonts w:ascii="Avenir Next" w:hAnsi="Avenir Next" w:cs="apple-system"/>
          <w:color w:val="auto"/>
          <w:lang w:val="es-ES"/>
        </w:rPr>
        <w:t>ren</w:t>
      </w:r>
      <w:proofErr w:type="spellEnd"/>
      <w:r w:rsidRPr="00ED36B3">
        <w:rPr>
          <w:rFonts w:ascii="Avenir Next" w:hAnsi="Avenir Next" w:cs="apple-system"/>
          <w:color w:val="auto"/>
          <w:lang w:val="es-ES"/>
        </w:rPr>
        <w:t xml:space="preserve">, col), en que se encontraba en la </w:t>
      </w:r>
      <w:proofErr w:type="spellStart"/>
      <w:r w:rsidRPr="00ED36B3">
        <w:rPr>
          <w:rFonts w:ascii="Avenir Next" w:hAnsi="Avenir Next" w:cs="apple-system"/>
          <w:color w:val="auto"/>
          <w:lang w:val="es-ES"/>
        </w:rPr>
        <w:t>matrizB</w:t>
      </w:r>
      <w:proofErr w:type="spellEnd"/>
      <w:r w:rsidRPr="00ED36B3">
        <w:rPr>
          <w:rFonts w:ascii="Avenir Next" w:hAnsi="Avenir Next" w:cs="apple-system"/>
          <w:color w:val="auto"/>
          <w:lang w:val="es-ES"/>
        </w:rPr>
        <w:t>.</w:t>
      </w:r>
    </w:p>
    <w:p w14:paraId="10067ED6" w14:textId="7F87D6C9" w:rsidR="009C3BB4" w:rsidRPr="00ED36B3" w:rsidRDefault="009C3BB4" w:rsidP="009C3BB4">
      <w:pPr>
        <w:pStyle w:val="Prrafodelista1"/>
        <w:numPr>
          <w:ilvl w:val="1"/>
          <w:numId w:val="8"/>
        </w:numPr>
        <w:rPr>
          <w:rFonts w:ascii="Avenir Next" w:hAnsi="Avenir Next" w:cs="apple-system"/>
          <w:color w:val="auto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 xml:space="preserve">atriz para </w:t>
      </w:r>
      <w:r>
        <w:rPr>
          <w:rFonts w:ascii="Avenir Next" w:hAnsi="Avenir Next"/>
          <w:lang w:val="es-ES"/>
        </w:rPr>
        <w:t>todos los estados de México con 7 días</w:t>
      </w:r>
      <w:r w:rsidR="005068FE">
        <w:rPr>
          <w:rFonts w:ascii="Avenir Next" w:hAnsi="Avenir Next"/>
          <w:lang w:val="es-ES"/>
        </w:rPr>
        <w:t xml:space="preserve">, </w:t>
      </w:r>
      <w:r w:rsidR="005068FE">
        <w:rPr>
          <w:rFonts w:ascii="Avenir Next" w:hAnsi="Avenir Next"/>
          <w:lang w:val="es-ES"/>
        </w:rPr>
        <w:t>obtener el estudiante estrella</w:t>
      </w:r>
    </w:p>
    <w:p w14:paraId="16BD5B68" w14:textId="77777777" w:rsidR="001E015A" w:rsidRPr="00ED36B3" w:rsidRDefault="001E015A" w:rsidP="001E015A">
      <w:pPr>
        <w:pStyle w:val="Prrafodelista1"/>
        <w:ind w:left="0"/>
        <w:rPr>
          <w:rFonts w:ascii="Avenir Next" w:hAnsi="Avenir Next" w:cs="apple-system"/>
          <w:color w:val="auto"/>
          <w:lang w:val="es-ES"/>
        </w:rPr>
      </w:pPr>
    </w:p>
    <w:p w14:paraId="5D12A640" w14:textId="2F80C6BC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7"/>
        <w:gridCol w:w="2185"/>
        <w:gridCol w:w="2185"/>
        <w:gridCol w:w="2185"/>
        <w:gridCol w:w="2072"/>
      </w:tblGrid>
      <w:tr w:rsidR="00A21F83" w14:paraId="2A5886D5" w14:textId="77777777" w:rsidTr="00AF21DD">
        <w:tc>
          <w:tcPr>
            <w:tcW w:w="2282" w:type="dxa"/>
          </w:tcPr>
          <w:p w14:paraId="4828E372" w14:textId="744FF94B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Estado</w:t>
            </w:r>
          </w:p>
        </w:tc>
        <w:tc>
          <w:tcPr>
            <w:tcW w:w="2283" w:type="dxa"/>
          </w:tcPr>
          <w:p w14:paraId="63AA60C8" w14:textId="6F772A05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Nivel de contaminación diario 20/abril/2020</w:t>
            </w:r>
          </w:p>
        </w:tc>
        <w:tc>
          <w:tcPr>
            <w:tcW w:w="2283" w:type="dxa"/>
          </w:tcPr>
          <w:p w14:paraId="1A4FC6BB" w14:textId="6BCDDB91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Nivel de contaminación diario 20/abril/2020</w:t>
            </w:r>
          </w:p>
        </w:tc>
        <w:tc>
          <w:tcPr>
            <w:tcW w:w="2283" w:type="dxa"/>
          </w:tcPr>
          <w:p w14:paraId="0187A0E5" w14:textId="21A9DAA5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Nivel de contaminación diario 20/abril/2020</w:t>
            </w:r>
          </w:p>
        </w:tc>
        <w:tc>
          <w:tcPr>
            <w:tcW w:w="2283" w:type="dxa"/>
          </w:tcPr>
          <w:p w14:paraId="4B342411" w14:textId="38128F4D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promedio</w:t>
            </w:r>
          </w:p>
        </w:tc>
      </w:tr>
      <w:tr w:rsidR="00A21F83" w14:paraId="41A889BC" w14:textId="77777777" w:rsidTr="00AF21DD">
        <w:tc>
          <w:tcPr>
            <w:tcW w:w="2282" w:type="dxa"/>
          </w:tcPr>
          <w:p w14:paraId="2139527A" w14:textId="14A1F0AB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Morelos</w:t>
            </w:r>
          </w:p>
        </w:tc>
        <w:tc>
          <w:tcPr>
            <w:tcW w:w="2283" w:type="dxa"/>
          </w:tcPr>
          <w:p w14:paraId="2F1DD58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69599A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433531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007432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21F83" w14:paraId="63256300" w14:textId="77777777" w:rsidTr="00AF21DD">
        <w:tc>
          <w:tcPr>
            <w:tcW w:w="2282" w:type="dxa"/>
          </w:tcPr>
          <w:p w14:paraId="79B8C537" w14:textId="33B1F82C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Puebla</w:t>
            </w:r>
          </w:p>
        </w:tc>
        <w:tc>
          <w:tcPr>
            <w:tcW w:w="2283" w:type="dxa"/>
          </w:tcPr>
          <w:p w14:paraId="4072B99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C47351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2CBAB23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A712F0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21F83" w14:paraId="6D638CE5" w14:textId="77777777" w:rsidTr="00AF21DD">
        <w:tc>
          <w:tcPr>
            <w:tcW w:w="2282" w:type="dxa"/>
          </w:tcPr>
          <w:p w14:paraId="2C53D9D5" w14:textId="3CB12703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Promedio diario</w:t>
            </w:r>
          </w:p>
        </w:tc>
        <w:tc>
          <w:tcPr>
            <w:tcW w:w="2283" w:type="dxa"/>
          </w:tcPr>
          <w:p w14:paraId="27D88A43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93CE39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FF2E02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38D438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7A54D9D5" w14:textId="2435C1C8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3D57E3CF" w14:textId="6FCB40FB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6388D3A5" w14:textId="5FD7F7A9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4</w:t>
      </w:r>
    </w:p>
    <w:p w14:paraId="7B1504EB" w14:textId="706A9FCF" w:rsidR="00BC4CF1" w:rsidRDefault="00BC4CF1" w:rsidP="00BC4CF1">
      <w:pPr>
        <w:pStyle w:val="Prrafodelista1"/>
        <w:rPr>
          <w:rFonts w:ascii="Avenir Next" w:hAnsi="Avenir Next"/>
          <w:lang w:val="es-ES"/>
        </w:rPr>
      </w:pPr>
    </w:p>
    <w:p w14:paraId="1AC49947" w14:textId="77777777" w:rsidR="00BC4CF1" w:rsidRPr="002A4490" w:rsidRDefault="00BC4CF1" w:rsidP="00BC4CF1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4581AC87" w14:textId="77777777" w:rsidR="00BC4CF1" w:rsidRDefault="00BC4CF1" w:rsidP="00BC4CF1">
      <w:pPr>
        <w:pStyle w:val="Prrafodelista1"/>
        <w:rPr>
          <w:rFonts w:ascii="Avenir Next" w:hAnsi="Avenir Next"/>
          <w:lang w:val="es-ES"/>
        </w:rPr>
      </w:pPr>
    </w:p>
    <w:p w14:paraId="04CC716E" w14:textId="099A2F4B" w:rsidR="00DC56B0" w:rsidRPr="001E015A" w:rsidRDefault="004E24F1" w:rsidP="009C3BB4">
      <w:pPr>
        <w:pStyle w:val="Prrafodelista1"/>
        <w:numPr>
          <w:ilvl w:val="1"/>
          <w:numId w:val="10"/>
        </w:numPr>
        <w:rPr>
          <w:rFonts w:ascii="Avenir Next" w:hAnsi="Avenir Next"/>
          <w:b/>
          <w:bCs/>
          <w:color w:val="800000"/>
          <w:lang w:val="es-ES"/>
        </w:rPr>
      </w:pPr>
      <w:r w:rsidRPr="00ED36B3">
        <w:rPr>
          <w:rFonts w:ascii="Avenir Next" w:hAnsi="Avenir Next"/>
          <w:lang w:val="es-ES"/>
        </w:rPr>
        <w:t>Calcular la transpuesta de una matriz</w:t>
      </w:r>
    </w:p>
    <w:p w14:paraId="07CCC1AC" w14:textId="57C0C93A" w:rsidR="001E015A" w:rsidRPr="001E015A" w:rsidRDefault="001E015A" w:rsidP="009C3BB4">
      <w:pPr>
        <w:pStyle w:val="Prrafodelista1"/>
        <w:numPr>
          <w:ilvl w:val="1"/>
          <w:numId w:val="10"/>
        </w:numPr>
        <w:rPr>
          <w:rFonts w:ascii="Avenir Next" w:hAnsi="Avenir Next"/>
          <w:b/>
          <w:bCs/>
          <w:color w:val="800000"/>
          <w:lang w:val="es-ES"/>
        </w:rPr>
      </w:pPr>
      <w:r w:rsidRPr="00ED36B3">
        <w:rPr>
          <w:rFonts w:ascii="Avenir Next" w:hAnsi="Avenir Next" w:cs="apple-system"/>
          <w:color w:val="auto"/>
          <w:lang w:val="es-ES"/>
        </w:rPr>
        <w:t xml:space="preserve">Crear un programa que automáticamente almacene los valores de una matriz de 3 por 3 en </w:t>
      </w:r>
      <w:r>
        <w:rPr>
          <w:rFonts w:ascii="Avenir Next" w:hAnsi="Avenir Next" w:cs="apple-system"/>
          <w:color w:val="auto"/>
          <w:lang w:val="es-ES"/>
        </w:rPr>
        <w:t>una lista</w:t>
      </w:r>
      <w:r w:rsidRPr="00ED36B3">
        <w:rPr>
          <w:rFonts w:ascii="Avenir Next" w:hAnsi="Avenir Next" w:cs="apple-system"/>
          <w:color w:val="auto"/>
          <w:lang w:val="es-ES"/>
        </w:rPr>
        <w:t xml:space="preserve"> siempre y cuando los valores sean números pares</w:t>
      </w:r>
    </w:p>
    <w:p w14:paraId="23DA90B1" w14:textId="12ED9611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3FA2D3C1" w14:textId="1755086A" w:rsidR="001E015A" w:rsidRPr="009C3BB4" w:rsidRDefault="009C3BB4" w:rsidP="001E015A">
      <w:pPr>
        <w:pStyle w:val="Prrafodelista1"/>
        <w:numPr>
          <w:ilvl w:val="1"/>
          <w:numId w:val="10"/>
        </w:numPr>
        <w:rPr>
          <w:rFonts w:ascii="Avenir Next" w:hAnsi="Avenir Next"/>
          <w:lang w:val="es-ES"/>
        </w:rPr>
      </w:pPr>
      <w:r w:rsidRPr="009C3BB4">
        <w:rPr>
          <w:rFonts w:ascii="Avenir Next" w:hAnsi="Avenir Next"/>
          <w:lang w:val="es-ES"/>
        </w:rPr>
        <w:t xml:space="preserve">Crea la matriz para </w:t>
      </w:r>
      <w:r>
        <w:rPr>
          <w:rFonts w:ascii="Avenir Next" w:hAnsi="Avenir Next"/>
          <w:lang w:val="es-ES"/>
        </w:rPr>
        <w:t xml:space="preserve">10 empresas </w:t>
      </w:r>
      <w:r w:rsidR="00052382">
        <w:rPr>
          <w:rFonts w:ascii="Avenir Next" w:hAnsi="Avenir Next"/>
          <w:lang w:val="es-ES"/>
        </w:rPr>
        <w:t>con 12 meses</w:t>
      </w:r>
      <w:r w:rsidR="003D1560">
        <w:rPr>
          <w:rFonts w:ascii="Avenir Next" w:hAnsi="Avenir Next"/>
          <w:lang w:val="es-ES"/>
        </w:rPr>
        <w:t xml:space="preserve"> </w:t>
      </w:r>
      <w:r w:rsidR="003D1560">
        <w:rPr>
          <w:rFonts w:ascii="Avenir Next" w:hAnsi="Avenir Next"/>
          <w:lang w:val="es-ES"/>
        </w:rPr>
        <w:t xml:space="preserve">obtener </w:t>
      </w:r>
      <w:r w:rsidR="003D1560">
        <w:rPr>
          <w:rFonts w:ascii="Avenir Next" w:hAnsi="Avenir Next"/>
          <w:lang w:val="es-ES"/>
        </w:rPr>
        <w:t>la</w:t>
      </w:r>
      <w:r w:rsidR="003D1560">
        <w:rPr>
          <w:rFonts w:ascii="Avenir Next" w:hAnsi="Avenir Next"/>
          <w:lang w:val="es-ES"/>
        </w:rPr>
        <w:t xml:space="preserve"> estrella</w:t>
      </w:r>
    </w:p>
    <w:p w14:paraId="734D6766" w14:textId="7B84A08C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137"/>
        <w:gridCol w:w="2137"/>
        <w:gridCol w:w="2137"/>
        <w:gridCol w:w="2129"/>
      </w:tblGrid>
      <w:tr w:rsidR="00AF21DD" w14:paraId="269204ED" w14:textId="77777777" w:rsidTr="00AF21DD">
        <w:tc>
          <w:tcPr>
            <w:tcW w:w="2282" w:type="dxa"/>
          </w:tcPr>
          <w:p w14:paraId="52BB1464" w14:textId="49C966F7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Empresas</w:t>
            </w:r>
          </w:p>
        </w:tc>
        <w:tc>
          <w:tcPr>
            <w:tcW w:w="2283" w:type="dxa"/>
          </w:tcPr>
          <w:p w14:paraId="256E771B" w14:textId="77777777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Utilidad mensual</w:t>
            </w:r>
          </w:p>
          <w:p w14:paraId="6E0A0FAD" w14:textId="579C4D52" w:rsidR="00A21F83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enero</w:t>
            </w:r>
          </w:p>
        </w:tc>
        <w:tc>
          <w:tcPr>
            <w:tcW w:w="2283" w:type="dxa"/>
          </w:tcPr>
          <w:p w14:paraId="2834994A" w14:textId="77777777" w:rsidR="00A21F83" w:rsidRDefault="00A21F83" w:rsidP="00A21F83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Utilidad mensual</w:t>
            </w:r>
          </w:p>
          <w:p w14:paraId="13084767" w14:textId="6DBBAB83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feb</w:t>
            </w:r>
          </w:p>
        </w:tc>
        <w:tc>
          <w:tcPr>
            <w:tcW w:w="2283" w:type="dxa"/>
          </w:tcPr>
          <w:p w14:paraId="53AFA3F2" w14:textId="77777777" w:rsidR="00A21F83" w:rsidRDefault="00A21F83" w:rsidP="00A21F83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Utilidad mensual</w:t>
            </w:r>
          </w:p>
          <w:p w14:paraId="3FA7EF18" w14:textId="12EC4FCA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marzo</w:t>
            </w:r>
          </w:p>
        </w:tc>
        <w:tc>
          <w:tcPr>
            <w:tcW w:w="2283" w:type="dxa"/>
          </w:tcPr>
          <w:p w14:paraId="288C39CC" w14:textId="25C9F420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Utilidad anual</w:t>
            </w:r>
          </w:p>
        </w:tc>
      </w:tr>
      <w:tr w:rsidR="00AF21DD" w14:paraId="1CCED615" w14:textId="77777777" w:rsidTr="00AF21DD">
        <w:tc>
          <w:tcPr>
            <w:tcW w:w="2282" w:type="dxa"/>
          </w:tcPr>
          <w:p w14:paraId="4AD3CC51" w14:textId="79C29B2E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ABC SA de CV</w:t>
            </w:r>
          </w:p>
        </w:tc>
        <w:tc>
          <w:tcPr>
            <w:tcW w:w="2283" w:type="dxa"/>
          </w:tcPr>
          <w:p w14:paraId="3A521F8F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B918C8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9C85615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59B2B0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7A94152A" w14:textId="77777777" w:rsidTr="00AF21DD">
        <w:tc>
          <w:tcPr>
            <w:tcW w:w="2282" w:type="dxa"/>
          </w:tcPr>
          <w:p w14:paraId="45F7A6F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8CE1D1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63DD0E5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C83B21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354E2F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43EC29E2" w14:textId="77777777" w:rsidTr="00AF21DD">
        <w:tc>
          <w:tcPr>
            <w:tcW w:w="2282" w:type="dxa"/>
          </w:tcPr>
          <w:p w14:paraId="1DFCDAA1" w14:textId="2319ABAC" w:rsidR="00AF21DD" w:rsidRDefault="009C3BB4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Tota utilidad mes</w:t>
            </w:r>
          </w:p>
        </w:tc>
        <w:tc>
          <w:tcPr>
            <w:tcW w:w="2283" w:type="dxa"/>
          </w:tcPr>
          <w:p w14:paraId="085C1B6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093C16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F6FE38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278EB6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2A101BAA" w14:textId="47020586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5F8824CA" w14:textId="77777777" w:rsidR="001E015A" w:rsidRDefault="001E015A" w:rsidP="00052382">
      <w:pPr>
        <w:pStyle w:val="Prrafodelista1"/>
        <w:ind w:left="0"/>
        <w:rPr>
          <w:rFonts w:ascii="Avenir Next" w:hAnsi="Avenir Next"/>
          <w:lang w:val="es-ES"/>
        </w:rPr>
      </w:pPr>
    </w:p>
    <w:p w14:paraId="485CC5BE" w14:textId="1BDF774D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5</w:t>
      </w:r>
    </w:p>
    <w:p w14:paraId="272E0DA5" w14:textId="77777777" w:rsidR="00BC4CF1" w:rsidRDefault="00BC4CF1" w:rsidP="00BC4CF1">
      <w:pPr>
        <w:pStyle w:val="Prrafodelista1"/>
        <w:ind w:left="0"/>
        <w:rPr>
          <w:rFonts w:ascii="Avenir Next" w:hAnsi="Avenir Next"/>
          <w:color w:val="auto"/>
          <w:lang w:val="es-MX"/>
        </w:rPr>
      </w:pPr>
    </w:p>
    <w:p w14:paraId="749E7A80" w14:textId="77777777" w:rsidR="00BC4CF1" w:rsidRPr="002A4490" w:rsidRDefault="00BC4CF1" w:rsidP="00BC4CF1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7D6DB3FA" w14:textId="77777777" w:rsidR="00BC4CF1" w:rsidRPr="00BC4CF1" w:rsidRDefault="00BC4CF1" w:rsidP="00BC4CF1">
      <w:pPr>
        <w:pStyle w:val="Prrafodelista1"/>
        <w:ind w:left="0"/>
        <w:rPr>
          <w:rFonts w:ascii="Avenir Next" w:hAnsi="Avenir Next"/>
          <w:color w:val="auto"/>
          <w:lang w:val="es-ES"/>
        </w:rPr>
      </w:pPr>
    </w:p>
    <w:p w14:paraId="796CAB17" w14:textId="09663712" w:rsidR="001E015A" w:rsidRPr="00BC4CF1" w:rsidRDefault="001E015A" w:rsidP="00052382">
      <w:pPr>
        <w:pStyle w:val="Prrafodelista1"/>
        <w:numPr>
          <w:ilvl w:val="2"/>
          <w:numId w:val="10"/>
        </w:numPr>
        <w:rPr>
          <w:rFonts w:ascii="Avenir Next" w:hAnsi="Avenir Next"/>
          <w:color w:val="auto"/>
          <w:lang w:val="es-ES"/>
        </w:rPr>
      </w:pPr>
      <w:r w:rsidRPr="00BC4CF1">
        <w:rPr>
          <w:rFonts w:ascii="Avenir Next" w:hAnsi="Avenir Next" w:cs="apple-system"/>
          <w:color w:val="auto"/>
          <w:lang w:val="es-ES"/>
        </w:rPr>
        <w:t xml:space="preserve">Calcular la Varianza de una matriz de 4 por </w:t>
      </w:r>
      <w:proofErr w:type="gramStart"/>
      <w:r w:rsidRPr="00BC4CF1">
        <w:rPr>
          <w:rFonts w:ascii="Avenir Next" w:hAnsi="Avenir Next" w:cs="apple-system"/>
          <w:color w:val="auto"/>
          <w:lang w:val="es-ES"/>
        </w:rPr>
        <w:t>2,  la</w:t>
      </w:r>
      <w:proofErr w:type="gramEnd"/>
      <w:r w:rsidRPr="00BC4CF1">
        <w:rPr>
          <w:rFonts w:ascii="Avenir Next" w:hAnsi="Avenir Next" w:cs="apple-system"/>
          <w:color w:val="auto"/>
          <w:lang w:val="es-ES"/>
        </w:rPr>
        <w:t xml:space="preserve">  Varianza m</w:t>
      </w:r>
      <w:r w:rsidRPr="00BC4CF1">
        <w:rPr>
          <w:rFonts w:ascii="Avenir Next" w:hAnsi="Avenir Next" w:cs="apple-system"/>
          <w:color w:val="212529"/>
          <w:lang w:val="es-ES"/>
        </w:rPr>
        <w:t>ide la distancia existente entre los valores de la serie y la media. Se calcula como sumatorio de las diferencias al cuadrado entre cada valor y la media, multiplicadas por el número de veces que se ha repetido cada valor. El sumatorio obtenido se divide por el tamaño de la muestra.</w:t>
      </w:r>
    </w:p>
    <w:p w14:paraId="58EC8844" w14:textId="77777777" w:rsidR="001E015A" w:rsidRPr="00ED36B3" w:rsidRDefault="001E015A" w:rsidP="001E015A">
      <w:pPr>
        <w:pStyle w:val="Prrafodelista1"/>
        <w:ind w:left="0"/>
        <w:rPr>
          <w:rFonts w:ascii="Avenir Next" w:hAnsi="Avenir Next"/>
          <w:color w:val="auto"/>
          <w:lang w:val="es-ES"/>
        </w:rPr>
      </w:pPr>
    </w:p>
    <w:tbl>
      <w:tblPr>
        <w:tblW w:w="0" w:type="auto"/>
        <w:tblInd w:w="45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2"/>
        <w:gridCol w:w="1747"/>
      </w:tblGrid>
      <w:tr w:rsidR="001E015A" w:rsidRPr="00ED36B3" w14:paraId="66B05C24" w14:textId="77777777" w:rsidTr="000B1F06">
        <w:tc>
          <w:tcPr>
            <w:tcW w:w="1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347CBC" w14:textId="77777777" w:rsidR="001E015A" w:rsidRPr="00ED36B3" w:rsidRDefault="001E015A" w:rsidP="000B1F06">
            <w:pPr>
              <w:pStyle w:val="TableContents"/>
              <w:rPr>
                <w:rFonts w:ascii="Avenir Next" w:hAnsi="Avenir Next"/>
              </w:rPr>
            </w:pPr>
            <w:r w:rsidRPr="00ED36B3">
              <w:rPr>
                <w:rFonts w:ascii="Avenir Next" w:hAnsi="Avenir Next"/>
              </w:rPr>
              <w:t>Valor</w:t>
            </w:r>
          </w:p>
        </w:tc>
        <w:tc>
          <w:tcPr>
            <w:tcW w:w="17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A1FE94" w14:textId="77777777" w:rsidR="001E015A" w:rsidRPr="00ED36B3" w:rsidRDefault="001E015A" w:rsidP="000B1F06">
            <w:pPr>
              <w:pStyle w:val="TableContents"/>
              <w:rPr>
                <w:rFonts w:ascii="Avenir Next" w:hAnsi="Avenir Next"/>
              </w:rPr>
            </w:pPr>
            <w:proofErr w:type="spellStart"/>
            <w:r w:rsidRPr="00ED36B3">
              <w:rPr>
                <w:rFonts w:ascii="Avenir Next" w:hAnsi="Avenir Next"/>
              </w:rPr>
              <w:t>frecuencia</w:t>
            </w:r>
            <w:proofErr w:type="spellEnd"/>
          </w:p>
        </w:tc>
      </w:tr>
      <w:tr w:rsidR="001E015A" w:rsidRPr="00ED36B3" w14:paraId="4ED59EF7" w14:textId="77777777" w:rsidTr="000B1F06"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CBABE5" w14:textId="77777777" w:rsidR="001E015A" w:rsidRPr="00ED36B3" w:rsidRDefault="001E015A" w:rsidP="000B1F06">
            <w:pPr>
              <w:pStyle w:val="TableContents"/>
              <w:rPr>
                <w:rFonts w:ascii="Avenir Next" w:hAnsi="Avenir Next"/>
              </w:rPr>
            </w:pPr>
            <w:r w:rsidRPr="00ED36B3">
              <w:rPr>
                <w:rFonts w:ascii="Avenir Next" w:hAnsi="Avenir Next"/>
              </w:rPr>
              <w:t>5</w:t>
            </w:r>
          </w:p>
        </w:tc>
        <w:tc>
          <w:tcPr>
            <w:tcW w:w="17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8E295D" w14:textId="77777777" w:rsidR="001E015A" w:rsidRPr="00ED36B3" w:rsidRDefault="001E015A" w:rsidP="000B1F06">
            <w:pPr>
              <w:pStyle w:val="TableContents"/>
              <w:rPr>
                <w:rFonts w:ascii="Avenir Next" w:hAnsi="Avenir Next"/>
              </w:rPr>
            </w:pPr>
            <w:r w:rsidRPr="00ED36B3">
              <w:rPr>
                <w:rFonts w:ascii="Avenir Next" w:hAnsi="Avenir Next"/>
              </w:rPr>
              <w:t>2</w:t>
            </w:r>
          </w:p>
        </w:tc>
      </w:tr>
      <w:tr w:rsidR="001E015A" w:rsidRPr="00ED36B3" w14:paraId="0D592A5A" w14:textId="77777777" w:rsidTr="000B1F06"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403CD3" w14:textId="77777777" w:rsidR="001E015A" w:rsidRPr="00ED36B3" w:rsidRDefault="001E015A" w:rsidP="000B1F06">
            <w:pPr>
              <w:pStyle w:val="TableContents"/>
              <w:rPr>
                <w:rFonts w:ascii="Avenir Next" w:hAnsi="Avenir Next"/>
              </w:rPr>
            </w:pPr>
            <w:r w:rsidRPr="00ED36B3">
              <w:rPr>
                <w:rFonts w:ascii="Avenir Next" w:hAnsi="Avenir Next"/>
              </w:rPr>
              <w:t>3</w:t>
            </w:r>
          </w:p>
        </w:tc>
        <w:tc>
          <w:tcPr>
            <w:tcW w:w="17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6A5559" w14:textId="77777777" w:rsidR="001E015A" w:rsidRPr="00ED36B3" w:rsidRDefault="001E015A" w:rsidP="000B1F06">
            <w:pPr>
              <w:pStyle w:val="TableContents"/>
              <w:rPr>
                <w:rFonts w:ascii="Avenir Next" w:hAnsi="Avenir Next"/>
              </w:rPr>
            </w:pPr>
            <w:r w:rsidRPr="00ED36B3">
              <w:rPr>
                <w:rFonts w:ascii="Avenir Next" w:hAnsi="Avenir Next"/>
              </w:rPr>
              <w:t>9</w:t>
            </w:r>
          </w:p>
        </w:tc>
      </w:tr>
      <w:tr w:rsidR="001E015A" w:rsidRPr="00ED36B3" w14:paraId="39C23597" w14:textId="77777777" w:rsidTr="000B1F06"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BA6B34" w14:textId="77777777" w:rsidR="001E015A" w:rsidRPr="00ED36B3" w:rsidRDefault="001E015A" w:rsidP="000B1F06">
            <w:pPr>
              <w:pStyle w:val="TableContents"/>
              <w:rPr>
                <w:rFonts w:ascii="Avenir Next" w:hAnsi="Avenir Next"/>
              </w:rPr>
            </w:pPr>
            <w:r w:rsidRPr="00ED36B3">
              <w:rPr>
                <w:rFonts w:ascii="Avenir Next" w:hAnsi="Avenir Next"/>
              </w:rPr>
              <w:lastRenderedPageBreak/>
              <w:t>7</w:t>
            </w:r>
          </w:p>
        </w:tc>
        <w:tc>
          <w:tcPr>
            <w:tcW w:w="17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AF7FAE" w14:textId="77777777" w:rsidR="001E015A" w:rsidRPr="00ED36B3" w:rsidRDefault="001E015A" w:rsidP="000B1F06">
            <w:pPr>
              <w:pStyle w:val="TableContents"/>
              <w:rPr>
                <w:rFonts w:ascii="Avenir Next" w:hAnsi="Avenir Next"/>
              </w:rPr>
            </w:pPr>
            <w:r w:rsidRPr="00ED36B3">
              <w:rPr>
                <w:rFonts w:ascii="Avenir Next" w:hAnsi="Avenir Next"/>
              </w:rPr>
              <w:t>3</w:t>
            </w:r>
          </w:p>
        </w:tc>
      </w:tr>
      <w:tr w:rsidR="001E015A" w:rsidRPr="00ED36B3" w14:paraId="5E91A970" w14:textId="77777777" w:rsidTr="000B1F06"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8EB39A" w14:textId="77777777" w:rsidR="001E015A" w:rsidRPr="00ED36B3" w:rsidRDefault="001E015A" w:rsidP="000B1F06">
            <w:pPr>
              <w:pStyle w:val="TableContents"/>
              <w:rPr>
                <w:rFonts w:ascii="Avenir Next" w:hAnsi="Avenir Next"/>
              </w:rPr>
            </w:pPr>
            <w:r w:rsidRPr="00ED36B3">
              <w:rPr>
                <w:rFonts w:ascii="Avenir Next" w:hAnsi="Avenir Next"/>
              </w:rPr>
              <w:t>1</w:t>
            </w:r>
          </w:p>
        </w:tc>
        <w:tc>
          <w:tcPr>
            <w:tcW w:w="17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8CFB4D" w14:textId="77777777" w:rsidR="001E015A" w:rsidRPr="00ED36B3" w:rsidRDefault="001E015A" w:rsidP="000B1F06">
            <w:pPr>
              <w:pStyle w:val="TableContents"/>
              <w:rPr>
                <w:rFonts w:ascii="Avenir Next" w:hAnsi="Avenir Next"/>
              </w:rPr>
            </w:pPr>
            <w:r w:rsidRPr="00ED36B3">
              <w:rPr>
                <w:rFonts w:ascii="Avenir Next" w:hAnsi="Avenir Next"/>
              </w:rPr>
              <w:t>5</w:t>
            </w:r>
          </w:p>
        </w:tc>
      </w:tr>
    </w:tbl>
    <w:p w14:paraId="151E2041" w14:textId="77777777" w:rsidR="001E015A" w:rsidRPr="00ED36B3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  <w:r w:rsidRPr="00ED36B3">
        <w:rPr>
          <w:rFonts w:ascii="Avenir Next" w:hAnsi="Avenir Next"/>
          <w:noProof/>
        </w:rPr>
        <w:drawing>
          <wp:anchor distT="0" distB="0" distL="0" distR="0" simplePos="0" relativeHeight="251659264" behindDoc="0" locked="0" layoutInCell="1" allowOverlap="1" wp14:anchorId="7E493C25" wp14:editId="5A9564D4">
            <wp:simplePos x="0" y="0"/>
            <wp:positionH relativeFrom="column">
              <wp:posOffset>1924050</wp:posOffset>
            </wp:positionH>
            <wp:positionV relativeFrom="paragraph">
              <wp:posOffset>228600</wp:posOffset>
            </wp:positionV>
            <wp:extent cx="3236595" cy="541020"/>
            <wp:effectExtent l="0" t="0" r="0" b="0"/>
            <wp:wrapTopAndBottom/>
            <wp:docPr id="4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5410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82D0A" w14:textId="77777777" w:rsidR="001E015A" w:rsidRPr="00ED36B3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</w:p>
    <w:p w14:paraId="7D74A0C9" w14:textId="6B4C2123" w:rsidR="001E015A" w:rsidRPr="00ED36B3" w:rsidRDefault="001E015A" w:rsidP="00052382">
      <w:pPr>
        <w:pStyle w:val="Prrafodelista1"/>
        <w:numPr>
          <w:ilvl w:val="0"/>
          <w:numId w:val="10"/>
        </w:numPr>
        <w:rPr>
          <w:rFonts w:ascii="Avenir Next" w:hAnsi="Avenir Next"/>
          <w:lang w:val="es-MX"/>
        </w:rPr>
      </w:pPr>
      <w:r w:rsidRPr="00ED36B3">
        <w:rPr>
          <w:rFonts w:ascii="Avenir Next" w:hAnsi="Avenir Next" w:cs="apple-system"/>
          <w:color w:val="auto"/>
          <w:lang w:val="es-ES"/>
        </w:rPr>
        <w:t xml:space="preserve">Calcular la </w:t>
      </w:r>
      <w:r w:rsidRPr="00ED36B3">
        <w:rPr>
          <w:rFonts w:ascii="Avenir Next" w:hAnsi="Avenir Next" w:cs="apple-system"/>
          <w:b/>
          <w:color w:val="0000CD"/>
          <w:lang w:val="es-ES"/>
        </w:rPr>
        <w:t>Desviación típica</w:t>
      </w:r>
      <w:r w:rsidRPr="00ED36B3">
        <w:rPr>
          <w:rFonts w:ascii="Avenir Next" w:hAnsi="Avenir Next" w:cs="apple-system"/>
          <w:color w:val="212529"/>
          <w:lang w:val="es-ES"/>
        </w:rPr>
        <w:t>: Se calcula como raíz cuadrada de la varianza</w:t>
      </w:r>
      <w:r>
        <w:rPr>
          <w:rFonts w:ascii="Avenir Next" w:hAnsi="Avenir Next" w:cs="apple-system"/>
          <w:color w:val="212529"/>
          <w:lang w:val="es-ES"/>
        </w:rPr>
        <w:t xml:space="preserve"> (ejercicio anterior)</w:t>
      </w:r>
    </w:p>
    <w:p w14:paraId="276F03B7" w14:textId="04F85518" w:rsidR="001E015A" w:rsidRDefault="001E015A" w:rsidP="001E015A">
      <w:pPr>
        <w:pStyle w:val="Prrafodelista1"/>
        <w:rPr>
          <w:rFonts w:ascii="Avenir Next" w:hAnsi="Avenir Next"/>
          <w:b/>
          <w:bCs/>
          <w:color w:val="800000"/>
          <w:lang w:val="es-MX"/>
        </w:rPr>
      </w:pPr>
    </w:p>
    <w:p w14:paraId="50798D98" w14:textId="61297E8D" w:rsidR="00052382" w:rsidRPr="00052382" w:rsidRDefault="00052382" w:rsidP="00052382">
      <w:pPr>
        <w:pStyle w:val="Prrafodelista1"/>
        <w:numPr>
          <w:ilvl w:val="0"/>
          <w:numId w:val="10"/>
        </w:numPr>
        <w:rPr>
          <w:rFonts w:ascii="Avenir Next" w:hAnsi="Avenir Next" w:cs="apple-system"/>
          <w:color w:val="auto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 xml:space="preserve">atriz para </w:t>
      </w:r>
      <w:r>
        <w:rPr>
          <w:rFonts w:ascii="Avenir Next" w:hAnsi="Avenir Next"/>
          <w:lang w:val="es-ES"/>
        </w:rPr>
        <w:t>todos los estados de México con 7 días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0DC35F5E" w14:textId="1B2E5206" w:rsidR="001E015A" w:rsidRDefault="001E015A" w:rsidP="001E015A">
      <w:pPr>
        <w:pStyle w:val="Prrafodelista1"/>
        <w:rPr>
          <w:rFonts w:ascii="Avenir Next" w:hAnsi="Avenir Next"/>
          <w:b/>
          <w:bCs/>
          <w:color w:val="800000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155"/>
        <w:gridCol w:w="2155"/>
        <w:gridCol w:w="2155"/>
        <w:gridCol w:w="2155"/>
      </w:tblGrid>
      <w:tr w:rsidR="00AF21DD" w14:paraId="6EB6F1C3" w14:textId="77777777" w:rsidTr="00AF21DD">
        <w:tc>
          <w:tcPr>
            <w:tcW w:w="2282" w:type="dxa"/>
          </w:tcPr>
          <w:p w14:paraId="0B10A1E8" w14:textId="221C52A5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  <w:r>
              <w:rPr>
                <w:rFonts w:ascii="Avenir Next" w:hAnsi="Avenir Next"/>
                <w:b/>
                <w:bCs/>
                <w:color w:val="800000"/>
                <w:lang w:val="es-MX"/>
              </w:rPr>
              <w:t>Estados</w:t>
            </w:r>
          </w:p>
        </w:tc>
        <w:tc>
          <w:tcPr>
            <w:tcW w:w="2283" w:type="dxa"/>
          </w:tcPr>
          <w:p w14:paraId="181FEDCB" w14:textId="39E979A9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  <w:r>
              <w:rPr>
                <w:rFonts w:ascii="Avenir Next" w:hAnsi="Avenir Next"/>
                <w:b/>
                <w:bCs/>
                <w:color w:val="800000"/>
                <w:lang w:val="es-MX"/>
              </w:rPr>
              <w:t>Temperatura diaria 12/dic/2019</w:t>
            </w:r>
          </w:p>
        </w:tc>
        <w:tc>
          <w:tcPr>
            <w:tcW w:w="2283" w:type="dxa"/>
          </w:tcPr>
          <w:p w14:paraId="1BF2342E" w14:textId="244C7E6F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  <w:r>
              <w:rPr>
                <w:rFonts w:ascii="Avenir Next" w:hAnsi="Avenir Next"/>
                <w:b/>
                <w:bCs/>
                <w:color w:val="800000"/>
                <w:lang w:val="es-MX"/>
              </w:rPr>
              <w:t>Temperatura diaria 13/dic/2019</w:t>
            </w:r>
          </w:p>
        </w:tc>
        <w:tc>
          <w:tcPr>
            <w:tcW w:w="2283" w:type="dxa"/>
          </w:tcPr>
          <w:p w14:paraId="35C87B5D" w14:textId="574B7E1B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  <w:r>
              <w:rPr>
                <w:rFonts w:ascii="Avenir Next" w:hAnsi="Avenir Next"/>
                <w:b/>
                <w:bCs/>
                <w:color w:val="800000"/>
                <w:lang w:val="es-MX"/>
              </w:rPr>
              <w:t>Temperatura diaria 14/dic/2019</w:t>
            </w:r>
          </w:p>
        </w:tc>
        <w:tc>
          <w:tcPr>
            <w:tcW w:w="2283" w:type="dxa"/>
          </w:tcPr>
          <w:p w14:paraId="67317088" w14:textId="6FC3B990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  <w:r>
              <w:rPr>
                <w:rFonts w:ascii="Avenir Next" w:hAnsi="Avenir Next"/>
                <w:b/>
                <w:bCs/>
                <w:color w:val="800000"/>
                <w:lang w:val="es-MX"/>
              </w:rPr>
              <w:t>Temperatura promedio</w:t>
            </w:r>
          </w:p>
        </w:tc>
      </w:tr>
      <w:tr w:rsidR="00AF21DD" w14:paraId="6488A668" w14:textId="77777777" w:rsidTr="00AF21DD">
        <w:tc>
          <w:tcPr>
            <w:tcW w:w="2282" w:type="dxa"/>
          </w:tcPr>
          <w:p w14:paraId="7B65B64E" w14:textId="70E1775D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  <w:r>
              <w:rPr>
                <w:rFonts w:ascii="Avenir Next" w:hAnsi="Avenir Next"/>
                <w:b/>
                <w:bCs/>
                <w:color w:val="800000"/>
                <w:lang w:val="es-MX"/>
              </w:rPr>
              <w:t>Puebla</w:t>
            </w:r>
          </w:p>
        </w:tc>
        <w:tc>
          <w:tcPr>
            <w:tcW w:w="2283" w:type="dxa"/>
          </w:tcPr>
          <w:p w14:paraId="080FC0E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</w:p>
        </w:tc>
        <w:tc>
          <w:tcPr>
            <w:tcW w:w="2283" w:type="dxa"/>
          </w:tcPr>
          <w:p w14:paraId="5F682D6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</w:p>
        </w:tc>
        <w:tc>
          <w:tcPr>
            <w:tcW w:w="2283" w:type="dxa"/>
          </w:tcPr>
          <w:p w14:paraId="3AA330FF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</w:p>
        </w:tc>
        <w:tc>
          <w:tcPr>
            <w:tcW w:w="2283" w:type="dxa"/>
          </w:tcPr>
          <w:p w14:paraId="219B794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</w:p>
        </w:tc>
      </w:tr>
      <w:tr w:rsidR="00AF21DD" w14:paraId="397684CC" w14:textId="77777777" w:rsidTr="00AF21DD">
        <w:tc>
          <w:tcPr>
            <w:tcW w:w="2282" w:type="dxa"/>
          </w:tcPr>
          <w:p w14:paraId="6964C928" w14:textId="56559C70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  <w:r>
              <w:rPr>
                <w:rFonts w:ascii="Avenir Next" w:hAnsi="Avenir Next"/>
                <w:b/>
                <w:bCs/>
                <w:color w:val="800000"/>
                <w:lang w:val="es-MX"/>
              </w:rPr>
              <w:t>Zacatecas</w:t>
            </w:r>
          </w:p>
        </w:tc>
        <w:tc>
          <w:tcPr>
            <w:tcW w:w="2283" w:type="dxa"/>
          </w:tcPr>
          <w:p w14:paraId="5A85FA84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</w:p>
        </w:tc>
        <w:tc>
          <w:tcPr>
            <w:tcW w:w="2283" w:type="dxa"/>
          </w:tcPr>
          <w:p w14:paraId="60E884E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</w:p>
        </w:tc>
        <w:tc>
          <w:tcPr>
            <w:tcW w:w="2283" w:type="dxa"/>
          </w:tcPr>
          <w:p w14:paraId="533E66E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</w:p>
        </w:tc>
        <w:tc>
          <w:tcPr>
            <w:tcW w:w="2283" w:type="dxa"/>
          </w:tcPr>
          <w:p w14:paraId="1BFFA55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</w:p>
        </w:tc>
      </w:tr>
      <w:tr w:rsidR="00AF21DD" w14:paraId="791A8330" w14:textId="77777777" w:rsidTr="00AF21DD">
        <w:tc>
          <w:tcPr>
            <w:tcW w:w="2282" w:type="dxa"/>
          </w:tcPr>
          <w:p w14:paraId="12D15490" w14:textId="0F7126D2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  <w:r>
              <w:rPr>
                <w:rFonts w:ascii="Avenir Next" w:hAnsi="Avenir Next"/>
                <w:b/>
                <w:bCs/>
                <w:color w:val="800000"/>
                <w:lang w:val="es-MX"/>
              </w:rPr>
              <w:t>Promedio diario</w:t>
            </w:r>
          </w:p>
        </w:tc>
        <w:tc>
          <w:tcPr>
            <w:tcW w:w="2283" w:type="dxa"/>
          </w:tcPr>
          <w:p w14:paraId="03A5D29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</w:p>
        </w:tc>
        <w:tc>
          <w:tcPr>
            <w:tcW w:w="2283" w:type="dxa"/>
          </w:tcPr>
          <w:p w14:paraId="0B8D6A4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</w:p>
        </w:tc>
        <w:tc>
          <w:tcPr>
            <w:tcW w:w="2283" w:type="dxa"/>
          </w:tcPr>
          <w:p w14:paraId="4B33548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</w:p>
        </w:tc>
        <w:tc>
          <w:tcPr>
            <w:tcW w:w="2283" w:type="dxa"/>
          </w:tcPr>
          <w:p w14:paraId="0B3E890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MX"/>
              </w:rPr>
            </w:pPr>
          </w:p>
        </w:tc>
      </w:tr>
    </w:tbl>
    <w:p w14:paraId="5B0D5E7C" w14:textId="2AEE9EA1" w:rsidR="001E015A" w:rsidRDefault="001E015A" w:rsidP="001E015A">
      <w:pPr>
        <w:pStyle w:val="Prrafodelista1"/>
        <w:rPr>
          <w:rFonts w:ascii="Avenir Next" w:hAnsi="Avenir Next"/>
          <w:b/>
          <w:bCs/>
          <w:color w:val="800000"/>
          <w:lang w:val="es-MX"/>
        </w:rPr>
      </w:pPr>
    </w:p>
    <w:p w14:paraId="6ACA78FE" w14:textId="77777777" w:rsidR="001E015A" w:rsidRPr="001E015A" w:rsidRDefault="001E015A" w:rsidP="00052382">
      <w:pPr>
        <w:pStyle w:val="Prrafodelista1"/>
        <w:ind w:left="0"/>
        <w:rPr>
          <w:rFonts w:ascii="Avenir Next" w:hAnsi="Avenir Next"/>
          <w:b/>
          <w:bCs/>
          <w:color w:val="800000"/>
          <w:lang w:val="es-MX"/>
        </w:rPr>
      </w:pPr>
    </w:p>
    <w:p w14:paraId="1B1A48FD" w14:textId="638F1C12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6</w:t>
      </w:r>
    </w:p>
    <w:p w14:paraId="62CD8882" w14:textId="1B244E8E" w:rsidR="00716841" w:rsidRDefault="00716841" w:rsidP="00716841">
      <w:pPr>
        <w:pStyle w:val="Prrafodelista1"/>
        <w:rPr>
          <w:rFonts w:ascii="Avenir Next" w:hAnsi="Avenir Next"/>
          <w:color w:val="auto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3228297B" w14:textId="06D98B9C" w:rsidR="00DC56B0" w:rsidRDefault="004E24F1" w:rsidP="00052382">
      <w:pPr>
        <w:pStyle w:val="Prrafodelista1"/>
        <w:numPr>
          <w:ilvl w:val="1"/>
          <w:numId w:val="11"/>
        </w:numPr>
        <w:rPr>
          <w:rFonts w:ascii="Avenir Next" w:hAnsi="Avenir Next"/>
          <w:color w:val="auto"/>
          <w:lang w:val="es-ES"/>
        </w:rPr>
      </w:pPr>
      <w:r w:rsidRPr="00C13F42">
        <w:rPr>
          <w:rFonts w:ascii="Avenir Next" w:hAnsi="Avenir Next"/>
          <w:color w:val="auto"/>
          <w:lang w:val="es-ES"/>
        </w:rPr>
        <w:t xml:space="preserve">Buscar en una matriz un elemento y mostrar su </w:t>
      </w:r>
      <w:r w:rsidR="005D7AE4" w:rsidRPr="00C13F42">
        <w:rPr>
          <w:rFonts w:ascii="Avenir Next" w:hAnsi="Avenir Next"/>
          <w:color w:val="auto"/>
          <w:lang w:val="es-ES"/>
        </w:rPr>
        <w:t>posición</w:t>
      </w:r>
      <w:r w:rsidRPr="00C13F42">
        <w:rPr>
          <w:rFonts w:ascii="Avenir Next" w:hAnsi="Avenir Next"/>
          <w:color w:val="auto"/>
          <w:lang w:val="es-ES"/>
        </w:rPr>
        <w:t xml:space="preserve"> (</w:t>
      </w:r>
      <w:proofErr w:type="spellStart"/>
      <w:r w:rsidRPr="00C13F42">
        <w:rPr>
          <w:rFonts w:ascii="Avenir Next" w:hAnsi="Avenir Next"/>
          <w:color w:val="auto"/>
          <w:lang w:val="es-ES"/>
        </w:rPr>
        <w:t>ren</w:t>
      </w:r>
      <w:proofErr w:type="spellEnd"/>
      <w:r w:rsidRPr="00C13F42">
        <w:rPr>
          <w:rFonts w:ascii="Avenir Next" w:hAnsi="Avenir Next"/>
          <w:color w:val="auto"/>
          <w:lang w:val="es-ES"/>
        </w:rPr>
        <w:t>, col)</w:t>
      </w:r>
    </w:p>
    <w:p w14:paraId="29FBF3FA" w14:textId="77777777" w:rsidR="001E015A" w:rsidRPr="00ED36B3" w:rsidRDefault="001E015A" w:rsidP="00052382">
      <w:pPr>
        <w:pStyle w:val="Prrafodelista1"/>
        <w:numPr>
          <w:ilvl w:val="1"/>
          <w:numId w:val="11"/>
        </w:numPr>
        <w:rPr>
          <w:rFonts w:ascii="Avenir Next" w:hAnsi="Avenir Next"/>
          <w:lang w:val="es-MX"/>
        </w:rPr>
      </w:pPr>
      <w:r w:rsidRPr="00ED36B3">
        <w:rPr>
          <w:rFonts w:ascii="Avenir Next" w:hAnsi="Avenir Next" w:cs="apple-system"/>
          <w:color w:val="auto"/>
          <w:lang w:val="es-ES"/>
        </w:rPr>
        <w:t>Calcular el rango de una matriz de 3 por 3, (el rango</w:t>
      </w:r>
      <w:r w:rsidRPr="00ED36B3">
        <w:rPr>
          <w:rFonts w:ascii="Avenir Next" w:hAnsi="Avenir Next" w:cs="apple-system"/>
          <w:color w:val="212529"/>
          <w:lang w:val="es-ES"/>
        </w:rPr>
        <w:t xml:space="preserve"> mide la amplitud de los valores de la muestra y se calcula por diferencia entre el valor más elevado y el valor más bajo).</w:t>
      </w:r>
    </w:p>
    <w:p w14:paraId="753FC1D5" w14:textId="768D6FC9" w:rsidR="001E015A" w:rsidRPr="00052382" w:rsidRDefault="00052382" w:rsidP="00052382">
      <w:pPr>
        <w:pStyle w:val="Prrafodelista1"/>
        <w:numPr>
          <w:ilvl w:val="1"/>
          <w:numId w:val="11"/>
        </w:numPr>
        <w:rPr>
          <w:rFonts w:ascii="Avenir Next" w:hAnsi="Avenir Next"/>
          <w:color w:val="auto"/>
          <w:lang w:val="es-ES"/>
        </w:rPr>
      </w:pPr>
      <w:r w:rsidRPr="00052382">
        <w:rPr>
          <w:rFonts w:ascii="Avenir Next" w:hAnsi="Avenir Next"/>
          <w:lang w:val="es-ES"/>
        </w:rPr>
        <w:t xml:space="preserve">Crea la matriz para </w:t>
      </w:r>
      <w:r>
        <w:rPr>
          <w:rFonts w:ascii="Avenir Next" w:hAnsi="Avenir Next"/>
          <w:lang w:val="es-ES"/>
        </w:rPr>
        <w:t>8 universidades con 6 carreras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12A2A6C1" w14:textId="04E3E8DF" w:rsidR="001E015A" w:rsidRDefault="001E015A" w:rsidP="001E015A">
      <w:pPr>
        <w:pStyle w:val="Prrafodelista1"/>
        <w:rPr>
          <w:rFonts w:ascii="Avenir Next" w:hAnsi="Avenir Next"/>
          <w:color w:val="auto"/>
          <w:lang w:val="es-MX"/>
        </w:rPr>
      </w:pPr>
    </w:p>
    <w:p w14:paraId="366973AD" w14:textId="06878453" w:rsidR="001E015A" w:rsidRDefault="001E015A" w:rsidP="001E015A">
      <w:pPr>
        <w:pStyle w:val="Prrafodelista1"/>
        <w:rPr>
          <w:rFonts w:ascii="Avenir Next" w:hAnsi="Avenir Next"/>
          <w:color w:val="auto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48"/>
        <w:gridCol w:w="2223"/>
        <w:gridCol w:w="2145"/>
        <w:gridCol w:w="2154"/>
        <w:gridCol w:w="2024"/>
      </w:tblGrid>
      <w:tr w:rsidR="00A21F83" w14:paraId="22720DB9" w14:textId="77777777" w:rsidTr="00AF21DD">
        <w:tc>
          <w:tcPr>
            <w:tcW w:w="2282" w:type="dxa"/>
          </w:tcPr>
          <w:p w14:paraId="17E6199E" w14:textId="7BE6138D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>universidad</w:t>
            </w:r>
          </w:p>
        </w:tc>
        <w:tc>
          <w:tcPr>
            <w:tcW w:w="2283" w:type="dxa"/>
          </w:tcPr>
          <w:p w14:paraId="0FAA4CD0" w14:textId="77777777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proofErr w:type="spellStart"/>
            <w:r>
              <w:rPr>
                <w:rFonts w:ascii="Avenir Next" w:hAnsi="Avenir Next"/>
                <w:color w:val="auto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color w:val="auto"/>
                <w:lang w:val="es-ES"/>
              </w:rPr>
              <w:t xml:space="preserve"> de estudiantes</w:t>
            </w:r>
          </w:p>
          <w:p w14:paraId="71719052" w14:textId="2E0F7D5D" w:rsidR="00A21F83" w:rsidRDefault="00A21F83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proofErr w:type="spellStart"/>
            <w:proofErr w:type="gramStart"/>
            <w:r>
              <w:rPr>
                <w:rFonts w:ascii="Avenir Next" w:hAnsi="Avenir Next"/>
                <w:color w:val="auto"/>
                <w:lang w:val="es-ES"/>
              </w:rPr>
              <w:t>Carrera:Admon</w:t>
            </w:r>
            <w:proofErr w:type="spellEnd"/>
            <w:proofErr w:type="gramEnd"/>
          </w:p>
        </w:tc>
        <w:tc>
          <w:tcPr>
            <w:tcW w:w="2283" w:type="dxa"/>
          </w:tcPr>
          <w:p w14:paraId="3C0CA1AA" w14:textId="77777777" w:rsidR="00A21F83" w:rsidRDefault="00A21F83" w:rsidP="00A21F83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proofErr w:type="spellStart"/>
            <w:r>
              <w:rPr>
                <w:rFonts w:ascii="Avenir Next" w:hAnsi="Avenir Next"/>
                <w:color w:val="auto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color w:val="auto"/>
                <w:lang w:val="es-ES"/>
              </w:rPr>
              <w:t xml:space="preserve"> de estudiantes</w:t>
            </w:r>
          </w:p>
          <w:p w14:paraId="2CBA9665" w14:textId="51E70CBB" w:rsidR="00AF21DD" w:rsidRDefault="00A21F83" w:rsidP="00A21F83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proofErr w:type="spellStart"/>
            <w:proofErr w:type="gramStart"/>
            <w:r>
              <w:rPr>
                <w:rFonts w:ascii="Avenir Next" w:hAnsi="Avenir Next"/>
                <w:color w:val="auto"/>
                <w:lang w:val="es-ES"/>
              </w:rPr>
              <w:t>Carrera:TI</w:t>
            </w:r>
            <w:proofErr w:type="spellEnd"/>
            <w:proofErr w:type="gramEnd"/>
          </w:p>
        </w:tc>
        <w:tc>
          <w:tcPr>
            <w:tcW w:w="2283" w:type="dxa"/>
          </w:tcPr>
          <w:p w14:paraId="27E04A4F" w14:textId="77777777" w:rsidR="00A21F83" w:rsidRDefault="00A21F83" w:rsidP="00A21F83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proofErr w:type="spellStart"/>
            <w:r>
              <w:rPr>
                <w:rFonts w:ascii="Avenir Next" w:hAnsi="Avenir Next"/>
                <w:color w:val="auto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color w:val="auto"/>
                <w:lang w:val="es-ES"/>
              </w:rPr>
              <w:t xml:space="preserve"> de estudiantes</w:t>
            </w:r>
          </w:p>
          <w:p w14:paraId="0D287D3B" w14:textId="6AFF08B0" w:rsidR="00AF21DD" w:rsidRDefault="00A21F83" w:rsidP="00A21F83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proofErr w:type="spellStart"/>
            <w:proofErr w:type="gramStart"/>
            <w:r>
              <w:rPr>
                <w:rFonts w:ascii="Avenir Next" w:hAnsi="Avenir Next"/>
                <w:color w:val="auto"/>
                <w:lang w:val="es-ES"/>
              </w:rPr>
              <w:t>Carrera:Ing</w:t>
            </w:r>
            <w:proofErr w:type="spellEnd"/>
            <w:r>
              <w:rPr>
                <w:rFonts w:ascii="Avenir Next" w:hAnsi="Avenir Next"/>
                <w:color w:val="auto"/>
                <w:lang w:val="es-ES"/>
              </w:rPr>
              <w:t>.</w:t>
            </w:r>
            <w:proofErr w:type="gramEnd"/>
            <w:r>
              <w:rPr>
                <w:rFonts w:ascii="Avenir Next" w:hAnsi="Avenir Next"/>
                <w:color w:val="auto"/>
                <w:lang w:val="es-ES"/>
              </w:rPr>
              <w:t xml:space="preserve"> </w:t>
            </w:r>
            <w:proofErr w:type="spellStart"/>
            <w:r>
              <w:rPr>
                <w:rFonts w:ascii="Avenir Next" w:hAnsi="Avenir Next"/>
                <w:color w:val="auto"/>
                <w:lang w:val="es-ES"/>
              </w:rPr>
              <w:t>Quimica</w:t>
            </w:r>
            <w:proofErr w:type="spellEnd"/>
          </w:p>
        </w:tc>
        <w:tc>
          <w:tcPr>
            <w:tcW w:w="2283" w:type="dxa"/>
          </w:tcPr>
          <w:p w14:paraId="6559006C" w14:textId="16C0891C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 xml:space="preserve">Total </w:t>
            </w:r>
          </w:p>
        </w:tc>
      </w:tr>
      <w:tr w:rsidR="00A21F83" w14:paraId="36C7B876" w14:textId="77777777" w:rsidTr="00AF21DD">
        <w:tc>
          <w:tcPr>
            <w:tcW w:w="2282" w:type="dxa"/>
          </w:tcPr>
          <w:p w14:paraId="0C85278F" w14:textId="71BF892F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>UTP</w:t>
            </w:r>
          </w:p>
        </w:tc>
        <w:tc>
          <w:tcPr>
            <w:tcW w:w="2283" w:type="dxa"/>
          </w:tcPr>
          <w:p w14:paraId="6B4B5903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44A2AD8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2FE8853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064C438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</w:tr>
      <w:tr w:rsidR="00A21F83" w14:paraId="0E354F2D" w14:textId="77777777" w:rsidTr="00AF21DD">
        <w:tc>
          <w:tcPr>
            <w:tcW w:w="2282" w:type="dxa"/>
          </w:tcPr>
          <w:p w14:paraId="26FC4A9B" w14:textId="35AFCC29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>ITP</w:t>
            </w:r>
          </w:p>
        </w:tc>
        <w:tc>
          <w:tcPr>
            <w:tcW w:w="2283" w:type="dxa"/>
          </w:tcPr>
          <w:p w14:paraId="37C6D794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6249163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28E71B5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450FE79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</w:tr>
      <w:tr w:rsidR="00A21F83" w14:paraId="6F9E77EA" w14:textId="77777777" w:rsidTr="00AF21DD">
        <w:tc>
          <w:tcPr>
            <w:tcW w:w="2282" w:type="dxa"/>
          </w:tcPr>
          <w:p w14:paraId="2E2B1C5C" w14:textId="10181146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>TOTAL</w:t>
            </w:r>
          </w:p>
        </w:tc>
        <w:tc>
          <w:tcPr>
            <w:tcW w:w="2283" w:type="dxa"/>
          </w:tcPr>
          <w:p w14:paraId="46EBB2F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5B3C7FE5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3B0364CF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0C3F3344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</w:tr>
    </w:tbl>
    <w:p w14:paraId="17EC1AC7" w14:textId="77777777" w:rsidR="001E015A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</w:p>
    <w:p w14:paraId="623782E4" w14:textId="06A54604" w:rsidR="001E015A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</w:p>
    <w:p w14:paraId="0D7BAB1F" w14:textId="1920AD75" w:rsidR="001E015A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</w:p>
    <w:p w14:paraId="15AB2B63" w14:textId="62AC2C2F" w:rsidR="001E015A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</w:p>
    <w:p w14:paraId="02280243" w14:textId="53EB6921" w:rsidR="001E015A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</w:p>
    <w:p w14:paraId="092CF7F4" w14:textId="1D30F168" w:rsidR="001E015A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</w:p>
    <w:p w14:paraId="79A9EB3C" w14:textId="06B24F71" w:rsidR="001E015A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</w:p>
    <w:p w14:paraId="019E523C" w14:textId="77777777" w:rsidR="001E015A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</w:p>
    <w:p w14:paraId="7E84C0CF" w14:textId="373209C2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7</w:t>
      </w:r>
    </w:p>
    <w:p w14:paraId="7F593C2A" w14:textId="1D660FF8" w:rsidR="00716841" w:rsidRDefault="00716841" w:rsidP="00716841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49CC2714" w14:textId="524A16CB" w:rsidR="00DC56B0" w:rsidRDefault="004E24F1" w:rsidP="00052382">
      <w:pPr>
        <w:pStyle w:val="Prrafodelista1"/>
        <w:numPr>
          <w:ilvl w:val="1"/>
          <w:numId w:val="12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>Calcular la traza de una matriz</w:t>
      </w:r>
      <w:r w:rsidR="005D7AE4">
        <w:rPr>
          <w:rFonts w:ascii="Avenir Next" w:hAnsi="Avenir Next"/>
          <w:lang w:val="es-ES"/>
        </w:rPr>
        <w:t xml:space="preserve"> </w:t>
      </w:r>
      <w:r w:rsidRPr="00ED36B3">
        <w:rPr>
          <w:rFonts w:ascii="Avenir Next" w:hAnsi="Avenir Next"/>
          <w:lang w:val="es-ES"/>
        </w:rPr>
        <w:t>(suma de todos los elementos de la diagonal principal)</w:t>
      </w:r>
    </w:p>
    <w:p w14:paraId="18BC2A39" w14:textId="45167812" w:rsidR="001E015A" w:rsidRPr="00052382" w:rsidRDefault="001E015A" w:rsidP="00052382">
      <w:pPr>
        <w:pStyle w:val="Prrafodelista1"/>
        <w:numPr>
          <w:ilvl w:val="1"/>
          <w:numId w:val="12"/>
        </w:numPr>
        <w:rPr>
          <w:rFonts w:ascii="Avenir Next" w:hAnsi="Avenir Next"/>
          <w:color w:val="auto"/>
          <w:lang w:val="es-ES"/>
        </w:rPr>
      </w:pPr>
      <w:r w:rsidRPr="00ED36B3">
        <w:rPr>
          <w:rFonts w:ascii="Avenir Next" w:hAnsi="Avenir Next"/>
          <w:color w:val="auto"/>
          <w:lang w:val="es-ES"/>
        </w:rPr>
        <w:t>Crear un programa que automáticamente genere una matriz simétrica de orden 3, cuyo valor será la multiplicación de sus posiciones (</w:t>
      </w:r>
      <w:proofErr w:type="spellStart"/>
      <w:r w:rsidRPr="00ED36B3">
        <w:rPr>
          <w:rFonts w:ascii="Avenir Next" w:hAnsi="Avenir Next"/>
          <w:color w:val="auto"/>
          <w:lang w:val="es-ES"/>
        </w:rPr>
        <w:t>ren</w:t>
      </w:r>
      <w:proofErr w:type="spellEnd"/>
      <w:r w:rsidRPr="00ED36B3">
        <w:rPr>
          <w:rFonts w:ascii="Avenir Next" w:hAnsi="Avenir Next"/>
          <w:color w:val="auto"/>
          <w:lang w:val="es-ES"/>
        </w:rPr>
        <w:t xml:space="preserve"> * col);</w:t>
      </w:r>
    </w:p>
    <w:p w14:paraId="30257D8F" w14:textId="6F599624" w:rsidR="00052382" w:rsidRPr="00ED36B3" w:rsidRDefault="00052382" w:rsidP="00052382">
      <w:pPr>
        <w:pStyle w:val="Prrafodelista1"/>
        <w:numPr>
          <w:ilvl w:val="1"/>
          <w:numId w:val="12"/>
        </w:numPr>
        <w:rPr>
          <w:rFonts w:ascii="Avenir Next" w:hAnsi="Avenir Next" w:cs="apple-system"/>
          <w:color w:val="auto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 xml:space="preserve">atriz para </w:t>
      </w:r>
      <w:r>
        <w:rPr>
          <w:rFonts w:ascii="Avenir Next" w:hAnsi="Avenir Next"/>
          <w:lang w:val="es-ES"/>
        </w:rPr>
        <w:t>15 primarias con 6 grados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7EE92BAE" w14:textId="523DA1D1" w:rsidR="001E015A" w:rsidRDefault="001E015A" w:rsidP="00052382">
      <w:pPr>
        <w:pStyle w:val="Prrafodelista1"/>
        <w:ind w:left="0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2190"/>
        <w:gridCol w:w="2122"/>
        <w:gridCol w:w="2122"/>
        <w:gridCol w:w="2101"/>
      </w:tblGrid>
      <w:tr w:rsidR="00AF21DD" w14:paraId="34107B81" w14:textId="77777777" w:rsidTr="00AF21DD">
        <w:tc>
          <w:tcPr>
            <w:tcW w:w="2282" w:type="dxa"/>
          </w:tcPr>
          <w:p w14:paraId="1E14586B" w14:textId="5644F86D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Primarias</w:t>
            </w:r>
          </w:p>
        </w:tc>
        <w:tc>
          <w:tcPr>
            <w:tcW w:w="2283" w:type="dxa"/>
          </w:tcPr>
          <w:p w14:paraId="0D90C090" w14:textId="43411AF1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  <w:r w:rsidR="00052382">
              <w:rPr>
                <w:rFonts w:ascii="Avenir Next" w:hAnsi="Avenir Next"/>
                <w:lang w:val="es-ES"/>
              </w:rPr>
              <w:t xml:space="preserve"> estudiantes de</w:t>
            </w:r>
            <w:r>
              <w:rPr>
                <w:rFonts w:ascii="Avenir Next" w:hAnsi="Avenir Next"/>
                <w:lang w:val="es-ES"/>
              </w:rPr>
              <w:t xml:space="preserve"> grado 1</w:t>
            </w:r>
          </w:p>
        </w:tc>
        <w:tc>
          <w:tcPr>
            <w:tcW w:w="2283" w:type="dxa"/>
          </w:tcPr>
          <w:p w14:paraId="053816ED" w14:textId="3C036EEA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lang w:val="es-ES"/>
              </w:rPr>
              <w:t xml:space="preserve"> grado 2</w:t>
            </w:r>
          </w:p>
        </w:tc>
        <w:tc>
          <w:tcPr>
            <w:tcW w:w="2283" w:type="dxa"/>
          </w:tcPr>
          <w:p w14:paraId="53D447EE" w14:textId="2CB4C58B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lang w:val="es-ES"/>
              </w:rPr>
              <w:t xml:space="preserve"> grado</w:t>
            </w:r>
            <w:proofErr w:type="gramStart"/>
            <w:r>
              <w:rPr>
                <w:rFonts w:ascii="Avenir Next" w:hAnsi="Avenir Next"/>
                <w:lang w:val="es-ES"/>
              </w:rPr>
              <w:t xml:space="preserve"> ….</w:t>
            </w:r>
            <w:proofErr w:type="gramEnd"/>
          </w:p>
        </w:tc>
        <w:tc>
          <w:tcPr>
            <w:tcW w:w="2283" w:type="dxa"/>
          </w:tcPr>
          <w:p w14:paraId="11D85A64" w14:textId="0973B1C0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total</w:t>
            </w:r>
          </w:p>
        </w:tc>
      </w:tr>
      <w:tr w:rsidR="00AF21DD" w14:paraId="71B76A57" w14:textId="77777777" w:rsidTr="00AF21DD">
        <w:tc>
          <w:tcPr>
            <w:tcW w:w="2282" w:type="dxa"/>
          </w:tcPr>
          <w:p w14:paraId="775EE125" w14:textId="1C62DB8F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Leona Vicario</w:t>
            </w:r>
          </w:p>
        </w:tc>
        <w:tc>
          <w:tcPr>
            <w:tcW w:w="2283" w:type="dxa"/>
          </w:tcPr>
          <w:p w14:paraId="0DF04E1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6F18A2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B4E997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1616D9F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7262EE54" w14:textId="77777777" w:rsidTr="00AF21DD">
        <w:tc>
          <w:tcPr>
            <w:tcW w:w="2282" w:type="dxa"/>
          </w:tcPr>
          <w:p w14:paraId="247775EE" w14:textId="63AFAFEB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Franco Reyes</w:t>
            </w:r>
          </w:p>
        </w:tc>
        <w:tc>
          <w:tcPr>
            <w:tcW w:w="2283" w:type="dxa"/>
          </w:tcPr>
          <w:p w14:paraId="15F3FBB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C0C3D33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C949D54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C64642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230EBC5F" w14:textId="77777777" w:rsidTr="00AF21DD">
        <w:tc>
          <w:tcPr>
            <w:tcW w:w="2282" w:type="dxa"/>
          </w:tcPr>
          <w:p w14:paraId="585DF544" w14:textId="62A199EB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Miguel Hidalgo</w:t>
            </w:r>
          </w:p>
        </w:tc>
        <w:tc>
          <w:tcPr>
            <w:tcW w:w="2283" w:type="dxa"/>
          </w:tcPr>
          <w:p w14:paraId="27970925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846A94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9D9FF8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B2C06D4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21F83" w14:paraId="10E9AD97" w14:textId="77777777" w:rsidTr="00AF21DD">
        <w:tc>
          <w:tcPr>
            <w:tcW w:w="2282" w:type="dxa"/>
          </w:tcPr>
          <w:p w14:paraId="7CDA03C7" w14:textId="175368CD" w:rsidR="00A21F83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total</w:t>
            </w:r>
          </w:p>
        </w:tc>
        <w:tc>
          <w:tcPr>
            <w:tcW w:w="2283" w:type="dxa"/>
          </w:tcPr>
          <w:p w14:paraId="52CFE333" w14:textId="77777777" w:rsidR="00A21F83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C4C09C0" w14:textId="77777777" w:rsidR="00A21F83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C1EC5A4" w14:textId="77777777" w:rsidR="00A21F83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3911BF1" w14:textId="77777777" w:rsidR="00A21F83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167D14D4" w14:textId="5794C9FA" w:rsidR="00AF21DD" w:rsidRDefault="00AF21DD" w:rsidP="00052382">
      <w:pPr>
        <w:pStyle w:val="Prrafodelista1"/>
        <w:ind w:left="0"/>
        <w:rPr>
          <w:rFonts w:ascii="Avenir Next" w:hAnsi="Avenir Next"/>
          <w:lang w:val="es-ES"/>
        </w:rPr>
      </w:pPr>
    </w:p>
    <w:p w14:paraId="0215682C" w14:textId="77777777" w:rsidR="00AF21DD" w:rsidRDefault="00AF21DD" w:rsidP="001E015A">
      <w:pPr>
        <w:pStyle w:val="Prrafodelista1"/>
        <w:rPr>
          <w:rFonts w:ascii="Avenir Next" w:hAnsi="Avenir Next"/>
          <w:lang w:val="es-ES"/>
        </w:rPr>
      </w:pPr>
    </w:p>
    <w:p w14:paraId="46BE57B4" w14:textId="5D2C4C7B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8</w:t>
      </w:r>
    </w:p>
    <w:p w14:paraId="0F619422" w14:textId="305E34D6" w:rsidR="001E015A" w:rsidRPr="00ED36B3" w:rsidRDefault="009C3BB4" w:rsidP="001E015A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38040A79" w14:textId="2D7CA57C" w:rsidR="00DC56B0" w:rsidRPr="001E015A" w:rsidRDefault="004E24F1" w:rsidP="00052382">
      <w:pPr>
        <w:pStyle w:val="Prrafodelista1"/>
        <w:numPr>
          <w:ilvl w:val="1"/>
          <w:numId w:val="14"/>
        </w:numPr>
        <w:rPr>
          <w:rFonts w:ascii="Avenir Next" w:hAnsi="Avenir Next"/>
          <w:color w:val="auto"/>
          <w:lang w:val="es-ES"/>
        </w:rPr>
      </w:pPr>
      <w:r w:rsidRPr="00ED36B3">
        <w:rPr>
          <w:rFonts w:ascii="Avenir Next" w:hAnsi="Avenir Next"/>
          <w:lang w:val="es-ES"/>
        </w:rPr>
        <w:t>Calcular la multiplicación de 2 matrices de 3 por 3</w:t>
      </w:r>
    </w:p>
    <w:p w14:paraId="5763A2DF" w14:textId="77777777" w:rsidR="00052382" w:rsidRDefault="001E015A" w:rsidP="00052382">
      <w:pPr>
        <w:pStyle w:val="Prrafodelista1"/>
        <w:numPr>
          <w:ilvl w:val="1"/>
          <w:numId w:val="14"/>
        </w:numPr>
        <w:rPr>
          <w:rFonts w:ascii="Avenir Next" w:hAnsi="Avenir Next"/>
          <w:color w:val="auto"/>
          <w:lang w:val="es-ES"/>
        </w:rPr>
      </w:pPr>
      <w:r w:rsidRPr="00ED36B3">
        <w:rPr>
          <w:rFonts w:ascii="Avenir Next" w:hAnsi="Avenir Next"/>
          <w:color w:val="auto"/>
          <w:lang w:val="es-ES"/>
        </w:rPr>
        <w:t>Buscar en una matriz un elemento por su posición (</w:t>
      </w:r>
      <w:proofErr w:type="spellStart"/>
      <w:r w:rsidRPr="00ED36B3">
        <w:rPr>
          <w:rFonts w:ascii="Avenir Next" w:hAnsi="Avenir Next"/>
          <w:color w:val="auto"/>
          <w:lang w:val="es-ES"/>
        </w:rPr>
        <w:t>ren</w:t>
      </w:r>
      <w:proofErr w:type="spellEnd"/>
      <w:r w:rsidRPr="00ED36B3">
        <w:rPr>
          <w:rFonts w:ascii="Avenir Next" w:hAnsi="Avenir Next"/>
          <w:color w:val="auto"/>
          <w:lang w:val="es-ES"/>
        </w:rPr>
        <w:t>, col), es decir el usuario tecleará el renglón y columna   y mostrar el contenido, si el renglón y la columna no existen mostrará renglón o columna no válido.</w:t>
      </w:r>
    </w:p>
    <w:p w14:paraId="3EDC3557" w14:textId="4E21AD89" w:rsidR="001E015A" w:rsidRPr="00052382" w:rsidRDefault="00052382" w:rsidP="00052382">
      <w:pPr>
        <w:pStyle w:val="Prrafodelista1"/>
        <w:numPr>
          <w:ilvl w:val="1"/>
          <w:numId w:val="14"/>
        </w:numPr>
        <w:rPr>
          <w:rFonts w:ascii="Avenir Next" w:hAnsi="Avenir Next"/>
          <w:color w:val="auto"/>
          <w:lang w:val="es-ES"/>
        </w:rPr>
      </w:pPr>
      <w:r w:rsidRPr="00052382">
        <w:rPr>
          <w:rFonts w:ascii="Avenir Next" w:hAnsi="Avenir Next"/>
          <w:lang w:val="es-ES"/>
        </w:rPr>
        <w:t>Crea la matriz para todos los estados de México con 10 municipios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44D9341A" w14:textId="51BC6A07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32"/>
        <w:gridCol w:w="2167"/>
        <w:gridCol w:w="2167"/>
        <w:gridCol w:w="2167"/>
        <w:gridCol w:w="2061"/>
      </w:tblGrid>
      <w:tr w:rsidR="00AF21DD" w14:paraId="20E21E48" w14:textId="77777777" w:rsidTr="00AF21DD">
        <w:tc>
          <w:tcPr>
            <w:tcW w:w="2282" w:type="dxa"/>
          </w:tcPr>
          <w:p w14:paraId="4AA8D7A7" w14:textId="7F1C369A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Estados</w:t>
            </w:r>
          </w:p>
        </w:tc>
        <w:tc>
          <w:tcPr>
            <w:tcW w:w="2283" w:type="dxa"/>
          </w:tcPr>
          <w:p w14:paraId="334428E8" w14:textId="77777777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lang w:val="es-ES"/>
              </w:rPr>
              <w:t xml:space="preserve"> habitantes </w:t>
            </w:r>
          </w:p>
          <w:p w14:paraId="4A65F54A" w14:textId="6424ACC9" w:rsidR="00A21F83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Municipio 1</w:t>
            </w:r>
          </w:p>
        </w:tc>
        <w:tc>
          <w:tcPr>
            <w:tcW w:w="2283" w:type="dxa"/>
          </w:tcPr>
          <w:p w14:paraId="2CF3FBA3" w14:textId="77777777" w:rsidR="00A21F83" w:rsidRDefault="00A21F83" w:rsidP="00A21F83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lang w:val="es-ES"/>
              </w:rPr>
              <w:t xml:space="preserve"> habitantes </w:t>
            </w:r>
          </w:p>
          <w:p w14:paraId="447FE6A2" w14:textId="27096738" w:rsidR="00AF21DD" w:rsidRDefault="00A21F83" w:rsidP="00A21F83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Municipio 1</w:t>
            </w:r>
          </w:p>
        </w:tc>
        <w:tc>
          <w:tcPr>
            <w:tcW w:w="2283" w:type="dxa"/>
          </w:tcPr>
          <w:p w14:paraId="0866AD85" w14:textId="77777777" w:rsidR="00A21F83" w:rsidRDefault="00A21F83" w:rsidP="00A21F83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lang w:val="es-ES"/>
              </w:rPr>
              <w:t xml:space="preserve"> habitantes </w:t>
            </w:r>
          </w:p>
          <w:p w14:paraId="79BFAB04" w14:textId="661B71B9" w:rsidR="00AF21DD" w:rsidRDefault="00A21F83" w:rsidP="00A21F83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Municipio 1</w:t>
            </w:r>
          </w:p>
        </w:tc>
        <w:tc>
          <w:tcPr>
            <w:tcW w:w="2283" w:type="dxa"/>
          </w:tcPr>
          <w:p w14:paraId="4910B44F" w14:textId="30056FC8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</w:p>
        </w:tc>
      </w:tr>
      <w:tr w:rsidR="00AF21DD" w14:paraId="36D2BDCD" w14:textId="77777777" w:rsidTr="00AF21DD">
        <w:tc>
          <w:tcPr>
            <w:tcW w:w="2282" w:type="dxa"/>
          </w:tcPr>
          <w:p w14:paraId="1DB072FF" w14:textId="6286CD2B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Puebla</w:t>
            </w:r>
          </w:p>
        </w:tc>
        <w:tc>
          <w:tcPr>
            <w:tcW w:w="2283" w:type="dxa"/>
          </w:tcPr>
          <w:p w14:paraId="15385504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D222CA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317F75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9784A9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0B357DCF" w14:textId="77777777" w:rsidTr="00AF21DD">
        <w:tc>
          <w:tcPr>
            <w:tcW w:w="2282" w:type="dxa"/>
          </w:tcPr>
          <w:p w14:paraId="4DC842BB" w14:textId="62411060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Jalisco</w:t>
            </w:r>
          </w:p>
        </w:tc>
        <w:tc>
          <w:tcPr>
            <w:tcW w:w="2283" w:type="dxa"/>
          </w:tcPr>
          <w:p w14:paraId="16B4D0EF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1C021D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2DFE83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2DD348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1D6C8853" w14:textId="77777777" w:rsidTr="00AF21DD">
        <w:tc>
          <w:tcPr>
            <w:tcW w:w="2282" w:type="dxa"/>
          </w:tcPr>
          <w:p w14:paraId="1E28225A" w14:textId="48653186" w:rsidR="00AF21DD" w:rsidRDefault="00A21F83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</w:p>
        </w:tc>
        <w:tc>
          <w:tcPr>
            <w:tcW w:w="2283" w:type="dxa"/>
          </w:tcPr>
          <w:p w14:paraId="04BA9A5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5C06FB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28ADDC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46BFA4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443C79B1" w14:textId="5F154B66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4EFA6890" w14:textId="778A345A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0C074AF2" w14:textId="0ED2EF46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4D31FD3D" w14:textId="7CEA7159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9</w:t>
      </w:r>
    </w:p>
    <w:p w14:paraId="2388ECC7" w14:textId="73CEC58B" w:rsidR="001E015A" w:rsidRPr="00ED36B3" w:rsidRDefault="009C3BB4" w:rsidP="001E015A">
      <w:pPr>
        <w:pStyle w:val="Prrafodelista1"/>
        <w:rPr>
          <w:rFonts w:ascii="Avenir Next" w:hAnsi="Avenir Next"/>
          <w:color w:val="auto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0E12A67E" w14:textId="73AD8FFB" w:rsidR="00DC56B0" w:rsidRPr="001E015A" w:rsidRDefault="004E24F1" w:rsidP="00052382">
      <w:pPr>
        <w:pStyle w:val="Prrafodelista1"/>
        <w:numPr>
          <w:ilvl w:val="0"/>
          <w:numId w:val="15"/>
        </w:numPr>
        <w:rPr>
          <w:rFonts w:ascii="Avenir Next" w:hAnsi="Avenir Next"/>
          <w:b/>
          <w:bCs/>
          <w:color w:val="800000"/>
          <w:lang w:val="es-ES"/>
        </w:rPr>
      </w:pPr>
      <w:r w:rsidRPr="00ED36B3">
        <w:rPr>
          <w:rFonts w:ascii="Avenir Next" w:hAnsi="Avenir Next"/>
          <w:color w:val="auto"/>
          <w:lang w:val="es-ES"/>
        </w:rPr>
        <w:t xml:space="preserve">Comprobar si dos matrices son iguales. </w:t>
      </w:r>
      <w:proofErr w:type="gramStart"/>
      <w:r w:rsidRPr="00ED36B3">
        <w:rPr>
          <w:rFonts w:ascii="Avenir Next" w:hAnsi="Avenir Next"/>
          <w:color w:val="auto"/>
          <w:lang w:val="es-ES"/>
        </w:rPr>
        <w:t>( si</w:t>
      </w:r>
      <w:proofErr w:type="gramEnd"/>
      <w:r w:rsidRPr="00ED36B3">
        <w:rPr>
          <w:rFonts w:ascii="Avenir Next" w:hAnsi="Avenir Next"/>
          <w:color w:val="auto"/>
          <w:lang w:val="es-ES"/>
        </w:rPr>
        <w:t xml:space="preserve"> tienen el mismo orden y sus elementos correspondientes son respectivamente iguales</w:t>
      </w:r>
    </w:p>
    <w:p w14:paraId="263BDB6B" w14:textId="77777777" w:rsidR="00052382" w:rsidRDefault="001E015A" w:rsidP="00052382">
      <w:pPr>
        <w:pStyle w:val="Prrafodelista1"/>
        <w:numPr>
          <w:ilvl w:val="0"/>
          <w:numId w:val="15"/>
        </w:numPr>
        <w:rPr>
          <w:rFonts w:ascii="Avenir Next" w:hAnsi="Avenir Next"/>
          <w:color w:val="auto"/>
          <w:lang w:val="es-ES"/>
        </w:rPr>
      </w:pPr>
      <w:r w:rsidRPr="00ED36B3">
        <w:rPr>
          <w:rFonts w:ascii="Avenir Next" w:hAnsi="Avenir Next"/>
          <w:color w:val="auto"/>
          <w:lang w:val="es-ES"/>
        </w:rPr>
        <w:t xml:space="preserve">Crear un programa que automáticamente almacene los valores de una matriz de 3 por 3 en un lista unidimensional el orden será primero todos los elementos de la columna 0, </w:t>
      </w:r>
      <w:proofErr w:type="gramStart"/>
      <w:r w:rsidRPr="00ED36B3">
        <w:rPr>
          <w:rFonts w:ascii="Avenir Next" w:hAnsi="Avenir Next"/>
          <w:color w:val="auto"/>
          <w:lang w:val="es-ES"/>
        </w:rPr>
        <w:t>después  todos</w:t>
      </w:r>
      <w:proofErr w:type="gramEnd"/>
      <w:r w:rsidRPr="00ED36B3">
        <w:rPr>
          <w:rFonts w:ascii="Avenir Next" w:hAnsi="Avenir Next"/>
          <w:color w:val="auto"/>
          <w:lang w:val="es-ES"/>
        </w:rPr>
        <w:t xml:space="preserve"> los elementos de la columna 1 y por último todos los elementos de la columna 2.</w:t>
      </w:r>
    </w:p>
    <w:p w14:paraId="6808D94D" w14:textId="36EB80F1" w:rsidR="00052382" w:rsidRPr="00052382" w:rsidRDefault="00052382" w:rsidP="00052382">
      <w:pPr>
        <w:pStyle w:val="Prrafodelista1"/>
        <w:numPr>
          <w:ilvl w:val="0"/>
          <w:numId w:val="15"/>
        </w:numPr>
        <w:rPr>
          <w:rFonts w:ascii="Avenir Next" w:hAnsi="Avenir Next"/>
          <w:color w:val="auto"/>
          <w:lang w:val="es-ES"/>
        </w:rPr>
      </w:pPr>
      <w:r w:rsidRPr="00052382">
        <w:rPr>
          <w:rFonts w:ascii="Avenir Next" w:hAnsi="Avenir Next"/>
          <w:lang w:val="es-ES"/>
        </w:rPr>
        <w:t>Crea la matriz para 15 programadores 10 proyectos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6DBA1AEF" w14:textId="17A83F82" w:rsidR="001E015A" w:rsidRDefault="001E015A" w:rsidP="001E015A">
      <w:pPr>
        <w:pStyle w:val="Prrafodelista1"/>
        <w:rPr>
          <w:rFonts w:ascii="Avenir Next" w:hAnsi="Avenir Next"/>
          <w:b/>
          <w:bCs/>
          <w:color w:val="800000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2138"/>
        <w:gridCol w:w="2138"/>
        <w:gridCol w:w="2138"/>
        <w:gridCol w:w="2036"/>
      </w:tblGrid>
      <w:tr w:rsidR="00AF21DD" w14:paraId="04A04BD6" w14:textId="77777777" w:rsidTr="00AF21DD">
        <w:tc>
          <w:tcPr>
            <w:tcW w:w="2282" w:type="dxa"/>
          </w:tcPr>
          <w:p w14:paraId="6FC0D435" w14:textId="26D9BBB0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  <w:r>
              <w:rPr>
                <w:rFonts w:ascii="Avenir Next" w:hAnsi="Avenir Next"/>
                <w:b/>
                <w:bCs/>
                <w:color w:val="800000"/>
                <w:lang w:val="es-ES"/>
              </w:rPr>
              <w:t>Programadores</w:t>
            </w:r>
          </w:p>
        </w:tc>
        <w:tc>
          <w:tcPr>
            <w:tcW w:w="2283" w:type="dxa"/>
          </w:tcPr>
          <w:p w14:paraId="5399EC3D" w14:textId="17B294D9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  <w:proofErr w:type="spellStart"/>
            <w:r>
              <w:rPr>
                <w:rFonts w:ascii="Avenir Next" w:hAnsi="Avenir Next"/>
                <w:b/>
                <w:bCs/>
                <w:color w:val="800000"/>
                <w:lang w:val="es-ES"/>
              </w:rPr>
              <w:t>Hrs</w:t>
            </w:r>
            <w:proofErr w:type="spellEnd"/>
            <w:r>
              <w:rPr>
                <w:rFonts w:ascii="Avenir Next" w:hAnsi="Avenir Next"/>
                <w:b/>
                <w:bCs/>
                <w:color w:val="800000"/>
                <w:lang w:val="es-ES"/>
              </w:rPr>
              <w:t xml:space="preserve"> proyecto 1</w:t>
            </w:r>
          </w:p>
        </w:tc>
        <w:tc>
          <w:tcPr>
            <w:tcW w:w="2283" w:type="dxa"/>
          </w:tcPr>
          <w:p w14:paraId="5308CB15" w14:textId="00DFBE2C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  <w:proofErr w:type="spellStart"/>
            <w:r>
              <w:rPr>
                <w:rFonts w:ascii="Avenir Next" w:hAnsi="Avenir Next"/>
                <w:b/>
                <w:bCs/>
                <w:color w:val="800000"/>
                <w:lang w:val="es-ES"/>
              </w:rPr>
              <w:t>Hrs</w:t>
            </w:r>
            <w:proofErr w:type="spellEnd"/>
            <w:r>
              <w:rPr>
                <w:rFonts w:ascii="Avenir Next" w:hAnsi="Avenir Next"/>
                <w:b/>
                <w:bCs/>
                <w:color w:val="800000"/>
                <w:lang w:val="es-ES"/>
              </w:rPr>
              <w:t xml:space="preserve"> proyecto 2</w:t>
            </w:r>
          </w:p>
        </w:tc>
        <w:tc>
          <w:tcPr>
            <w:tcW w:w="2283" w:type="dxa"/>
          </w:tcPr>
          <w:p w14:paraId="1363C630" w14:textId="404FA87E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  <w:proofErr w:type="spellStart"/>
            <w:r>
              <w:rPr>
                <w:rFonts w:ascii="Avenir Next" w:hAnsi="Avenir Next"/>
                <w:b/>
                <w:bCs/>
                <w:color w:val="800000"/>
                <w:lang w:val="es-ES"/>
              </w:rPr>
              <w:t>Hrs</w:t>
            </w:r>
            <w:proofErr w:type="spellEnd"/>
            <w:r>
              <w:rPr>
                <w:rFonts w:ascii="Avenir Next" w:hAnsi="Avenir Next"/>
                <w:b/>
                <w:bCs/>
                <w:color w:val="800000"/>
                <w:lang w:val="es-ES"/>
              </w:rPr>
              <w:t xml:space="preserve"> proyecto 3</w:t>
            </w:r>
          </w:p>
        </w:tc>
        <w:tc>
          <w:tcPr>
            <w:tcW w:w="2283" w:type="dxa"/>
          </w:tcPr>
          <w:p w14:paraId="75B6E5F1" w14:textId="346DFF52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  <w:proofErr w:type="spellStart"/>
            <w:r>
              <w:rPr>
                <w:rFonts w:ascii="Avenir Next" w:hAnsi="Avenir Next"/>
                <w:b/>
                <w:bCs/>
                <w:color w:val="800000"/>
                <w:lang w:val="es-ES"/>
              </w:rPr>
              <w:t>tot</w:t>
            </w:r>
            <w:proofErr w:type="spellEnd"/>
          </w:p>
        </w:tc>
      </w:tr>
      <w:tr w:rsidR="00AF21DD" w14:paraId="55934312" w14:textId="77777777" w:rsidTr="00AF21DD">
        <w:tc>
          <w:tcPr>
            <w:tcW w:w="2282" w:type="dxa"/>
          </w:tcPr>
          <w:p w14:paraId="1489F8D5" w14:textId="06B11F10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  <w:proofErr w:type="spellStart"/>
            <w:r>
              <w:rPr>
                <w:rFonts w:ascii="Avenir Next" w:hAnsi="Avenir Next"/>
                <w:b/>
                <w:bCs/>
                <w:color w:val="800000"/>
                <w:lang w:val="es-ES"/>
              </w:rPr>
              <w:t>Jeremias</w:t>
            </w:r>
            <w:proofErr w:type="spellEnd"/>
          </w:p>
        </w:tc>
        <w:tc>
          <w:tcPr>
            <w:tcW w:w="2283" w:type="dxa"/>
          </w:tcPr>
          <w:p w14:paraId="0C1BBDA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</w:p>
        </w:tc>
        <w:tc>
          <w:tcPr>
            <w:tcW w:w="2283" w:type="dxa"/>
          </w:tcPr>
          <w:p w14:paraId="1F48557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</w:p>
        </w:tc>
        <w:tc>
          <w:tcPr>
            <w:tcW w:w="2283" w:type="dxa"/>
          </w:tcPr>
          <w:p w14:paraId="350371E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</w:p>
        </w:tc>
        <w:tc>
          <w:tcPr>
            <w:tcW w:w="2283" w:type="dxa"/>
          </w:tcPr>
          <w:p w14:paraId="60346854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</w:p>
        </w:tc>
      </w:tr>
      <w:tr w:rsidR="00AF21DD" w14:paraId="30DBCF39" w14:textId="77777777" w:rsidTr="00AF21DD">
        <w:tc>
          <w:tcPr>
            <w:tcW w:w="2282" w:type="dxa"/>
          </w:tcPr>
          <w:p w14:paraId="0D80DA3E" w14:textId="6FB6509F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  <w:r>
              <w:rPr>
                <w:rFonts w:ascii="Avenir Next" w:hAnsi="Avenir Next"/>
                <w:b/>
                <w:bCs/>
                <w:color w:val="800000"/>
                <w:lang w:val="es-ES"/>
              </w:rPr>
              <w:t>Santiago</w:t>
            </w:r>
          </w:p>
        </w:tc>
        <w:tc>
          <w:tcPr>
            <w:tcW w:w="2283" w:type="dxa"/>
          </w:tcPr>
          <w:p w14:paraId="234121B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</w:p>
        </w:tc>
        <w:tc>
          <w:tcPr>
            <w:tcW w:w="2283" w:type="dxa"/>
          </w:tcPr>
          <w:p w14:paraId="14B63A6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</w:p>
        </w:tc>
        <w:tc>
          <w:tcPr>
            <w:tcW w:w="2283" w:type="dxa"/>
          </w:tcPr>
          <w:p w14:paraId="2DEA3BC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</w:p>
        </w:tc>
        <w:tc>
          <w:tcPr>
            <w:tcW w:w="2283" w:type="dxa"/>
          </w:tcPr>
          <w:p w14:paraId="0E0354E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</w:p>
        </w:tc>
      </w:tr>
      <w:tr w:rsidR="00AF21DD" w14:paraId="7A393311" w14:textId="77777777" w:rsidTr="00AF21DD">
        <w:tc>
          <w:tcPr>
            <w:tcW w:w="2282" w:type="dxa"/>
          </w:tcPr>
          <w:p w14:paraId="7BA979DF" w14:textId="4426A282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  <w:proofErr w:type="spellStart"/>
            <w:r>
              <w:rPr>
                <w:rFonts w:ascii="Avenir Next" w:hAnsi="Avenir Next"/>
                <w:b/>
                <w:bCs/>
                <w:color w:val="800000"/>
                <w:lang w:val="es-ES"/>
              </w:rPr>
              <w:t>tot</w:t>
            </w:r>
            <w:proofErr w:type="spellEnd"/>
          </w:p>
        </w:tc>
        <w:tc>
          <w:tcPr>
            <w:tcW w:w="2283" w:type="dxa"/>
          </w:tcPr>
          <w:p w14:paraId="2FB55ABF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</w:p>
        </w:tc>
        <w:tc>
          <w:tcPr>
            <w:tcW w:w="2283" w:type="dxa"/>
          </w:tcPr>
          <w:p w14:paraId="5B67193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</w:p>
        </w:tc>
        <w:tc>
          <w:tcPr>
            <w:tcW w:w="2283" w:type="dxa"/>
          </w:tcPr>
          <w:p w14:paraId="1D4040C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</w:p>
        </w:tc>
        <w:tc>
          <w:tcPr>
            <w:tcW w:w="2283" w:type="dxa"/>
          </w:tcPr>
          <w:p w14:paraId="450209A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color w:val="800000"/>
                <w:lang w:val="es-ES"/>
              </w:rPr>
            </w:pPr>
          </w:p>
        </w:tc>
      </w:tr>
    </w:tbl>
    <w:p w14:paraId="2C991B4B" w14:textId="08B8E783" w:rsidR="001E015A" w:rsidRDefault="001E015A" w:rsidP="001E015A">
      <w:pPr>
        <w:pStyle w:val="Prrafodelista1"/>
        <w:rPr>
          <w:rFonts w:ascii="Avenir Next" w:hAnsi="Avenir Next"/>
          <w:b/>
          <w:bCs/>
          <w:color w:val="800000"/>
          <w:lang w:val="es-ES"/>
        </w:rPr>
      </w:pPr>
    </w:p>
    <w:p w14:paraId="6E498C89" w14:textId="16A1567D" w:rsidR="001E015A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</w:p>
    <w:p w14:paraId="467FB07B" w14:textId="2BA24BEE" w:rsidR="001E015A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</w:p>
    <w:p w14:paraId="0C47BCDC" w14:textId="4775EED1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10</w:t>
      </w:r>
    </w:p>
    <w:p w14:paraId="5D37B1C0" w14:textId="0C994B6E" w:rsidR="001E015A" w:rsidRPr="00ED36B3" w:rsidRDefault="009C3BB4" w:rsidP="001E015A">
      <w:pPr>
        <w:pStyle w:val="Prrafodelista1"/>
        <w:rPr>
          <w:rFonts w:ascii="Avenir Next" w:hAnsi="Avenir Next"/>
          <w:b/>
          <w:bCs/>
          <w:color w:val="800000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7C89DDC7" w14:textId="09B61DD1" w:rsidR="00DC56B0" w:rsidRDefault="004E24F1" w:rsidP="00052382">
      <w:pPr>
        <w:pStyle w:val="Prrafodelista1"/>
        <w:numPr>
          <w:ilvl w:val="1"/>
          <w:numId w:val="16"/>
        </w:numPr>
        <w:rPr>
          <w:rFonts w:ascii="Avenir Next" w:hAnsi="Avenir Next"/>
          <w:color w:val="auto"/>
          <w:lang w:val="es-ES"/>
        </w:rPr>
      </w:pPr>
      <w:r w:rsidRPr="00C13F42">
        <w:rPr>
          <w:rFonts w:ascii="Avenir Next" w:hAnsi="Avenir Next"/>
          <w:color w:val="auto"/>
          <w:lang w:val="es-ES"/>
        </w:rPr>
        <w:t>Calcular la suma de renglones de una matriz de 3 por 3, y almacenar el resultado en un</w:t>
      </w:r>
      <w:r w:rsidR="00C13F42">
        <w:rPr>
          <w:rFonts w:ascii="Avenir Next" w:hAnsi="Avenir Next"/>
          <w:color w:val="auto"/>
          <w:lang w:val="es-ES"/>
        </w:rPr>
        <w:t>a</w:t>
      </w:r>
      <w:r w:rsidRPr="00C13F42">
        <w:rPr>
          <w:rFonts w:ascii="Avenir Next" w:hAnsi="Avenir Next"/>
          <w:color w:val="auto"/>
          <w:lang w:val="es-ES"/>
        </w:rPr>
        <w:t xml:space="preserve"> </w:t>
      </w:r>
      <w:r w:rsidR="00B51966" w:rsidRPr="00C13F42">
        <w:rPr>
          <w:rFonts w:ascii="Avenir Next" w:hAnsi="Avenir Next"/>
          <w:color w:val="auto"/>
          <w:lang w:val="es-ES"/>
        </w:rPr>
        <w:t>lista</w:t>
      </w:r>
      <w:r w:rsidR="0075570F">
        <w:rPr>
          <w:rFonts w:ascii="Avenir Next" w:hAnsi="Avenir Next"/>
          <w:color w:val="auto"/>
          <w:lang w:val="es-ES"/>
        </w:rPr>
        <w:t>.</w:t>
      </w:r>
    </w:p>
    <w:p w14:paraId="3E34D0B1" w14:textId="745D1DF2" w:rsidR="0075570F" w:rsidRPr="00945C74" w:rsidRDefault="0075570F" w:rsidP="00945C74">
      <w:pPr>
        <w:pStyle w:val="Prrafodelista1"/>
        <w:numPr>
          <w:ilvl w:val="1"/>
          <w:numId w:val="16"/>
        </w:numPr>
        <w:rPr>
          <w:rFonts w:ascii="Avenir Next" w:hAnsi="Avenir Next"/>
          <w:color w:val="auto"/>
          <w:lang w:val="es-ES"/>
        </w:rPr>
      </w:pPr>
      <w:r w:rsidRPr="00ED36B3">
        <w:rPr>
          <w:rFonts w:ascii="Avenir Next" w:hAnsi="Avenir Next"/>
          <w:color w:val="auto"/>
          <w:lang w:val="es-ES"/>
        </w:rPr>
        <w:t xml:space="preserve">Crear un programa que automáticamente almacene los valores de una matriz de 3 por 3 en un lista unidimensional, el orden será primero todos los elementos del renglón 0, </w:t>
      </w:r>
      <w:proofErr w:type="gramStart"/>
      <w:r w:rsidRPr="00ED36B3">
        <w:rPr>
          <w:rFonts w:ascii="Avenir Next" w:hAnsi="Avenir Next"/>
          <w:color w:val="auto"/>
          <w:lang w:val="es-ES"/>
        </w:rPr>
        <w:t>después  todos</w:t>
      </w:r>
      <w:proofErr w:type="gramEnd"/>
      <w:r w:rsidRPr="00ED36B3">
        <w:rPr>
          <w:rFonts w:ascii="Avenir Next" w:hAnsi="Avenir Next"/>
          <w:color w:val="auto"/>
          <w:lang w:val="es-ES"/>
        </w:rPr>
        <w:t xml:space="preserve"> los elementos del renglón 1 y por último todos los elementos del renglón 2.</w:t>
      </w:r>
    </w:p>
    <w:p w14:paraId="32373A56" w14:textId="6BE6BA49" w:rsidR="00052382" w:rsidRPr="00ED36B3" w:rsidRDefault="00052382" w:rsidP="00052382">
      <w:pPr>
        <w:pStyle w:val="Prrafodelista1"/>
        <w:numPr>
          <w:ilvl w:val="1"/>
          <w:numId w:val="16"/>
        </w:numPr>
        <w:rPr>
          <w:rFonts w:ascii="Avenir Next" w:hAnsi="Avenir Next" w:cs="apple-system"/>
          <w:color w:val="auto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 xml:space="preserve">atriz para </w:t>
      </w:r>
      <w:r>
        <w:rPr>
          <w:rFonts w:ascii="Avenir Next" w:hAnsi="Avenir Next"/>
          <w:lang w:val="es-ES"/>
        </w:rPr>
        <w:t xml:space="preserve">10 </w:t>
      </w:r>
      <w:proofErr w:type="gramStart"/>
      <w:r>
        <w:rPr>
          <w:rFonts w:ascii="Avenir Next" w:hAnsi="Avenir Next"/>
          <w:lang w:val="es-ES"/>
        </w:rPr>
        <w:t>productos  con</w:t>
      </w:r>
      <w:proofErr w:type="gramEnd"/>
      <w:r>
        <w:rPr>
          <w:rFonts w:ascii="Avenir Next" w:hAnsi="Avenir Next"/>
          <w:lang w:val="es-ES"/>
        </w:rPr>
        <w:t xml:space="preserve"> 12 meses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2AA27DFE" w14:textId="77777777" w:rsidR="0075570F" w:rsidRDefault="0075570F" w:rsidP="00945C74">
      <w:pPr>
        <w:pStyle w:val="Prrafodelista1"/>
        <w:ind w:left="0"/>
        <w:rPr>
          <w:rFonts w:ascii="Avenir Next" w:hAnsi="Avenir Next"/>
          <w:color w:val="auto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54"/>
        <w:gridCol w:w="2154"/>
        <w:gridCol w:w="2154"/>
        <w:gridCol w:w="2067"/>
      </w:tblGrid>
      <w:tr w:rsidR="00AF21DD" w14:paraId="53C84CA7" w14:textId="77777777" w:rsidTr="00AF21DD">
        <w:tc>
          <w:tcPr>
            <w:tcW w:w="2282" w:type="dxa"/>
          </w:tcPr>
          <w:p w14:paraId="1C4ABF5D" w14:textId="543EB9B2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>Productos</w:t>
            </w:r>
          </w:p>
        </w:tc>
        <w:tc>
          <w:tcPr>
            <w:tcW w:w="2283" w:type="dxa"/>
          </w:tcPr>
          <w:p w14:paraId="75DDFF40" w14:textId="77777777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>Cantidad vendida</w:t>
            </w:r>
          </w:p>
          <w:p w14:paraId="7A9C0CA0" w14:textId="4C821D35" w:rsidR="000B1F06" w:rsidRDefault="000B1F06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>Por mes: enero</w:t>
            </w:r>
          </w:p>
        </w:tc>
        <w:tc>
          <w:tcPr>
            <w:tcW w:w="2283" w:type="dxa"/>
          </w:tcPr>
          <w:p w14:paraId="6880F4DD" w14:textId="77777777" w:rsidR="000B1F06" w:rsidRDefault="000B1F06" w:rsidP="000B1F06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>Cantidad vendida</w:t>
            </w:r>
          </w:p>
          <w:p w14:paraId="4F9D5F05" w14:textId="5CCEB754" w:rsidR="00AF21DD" w:rsidRDefault="000B1F06" w:rsidP="000B1F06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>Por mes: feb</w:t>
            </w:r>
          </w:p>
        </w:tc>
        <w:tc>
          <w:tcPr>
            <w:tcW w:w="2283" w:type="dxa"/>
          </w:tcPr>
          <w:p w14:paraId="015BEAFC" w14:textId="77777777" w:rsidR="000B1F06" w:rsidRDefault="000B1F06" w:rsidP="000B1F06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>Cantidad vendida</w:t>
            </w:r>
          </w:p>
          <w:p w14:paraId="63531742" w14:textId="7E467790" w:rsidR="00AF21DD" w:rsidRDefault="000B1F06" w:rsidP="000B1F06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 xml:space="preserve">Por </w:t>
            </w:r>
            <w:proofErr w:type="gramStart"/>
            <w:r>
              <w:rPr>
                <w:rFonts w:ascii="Avenir Next" w:hAnsi="Avenir Next"/>
                <w:color w:val="auto"/>
                <w:lang w:val="es-ES"/>
              </w:rPr>
              <w:t>mes: ….</w:t>
            </w:r>
            <w:proofErr w:type="gramEnd"/>
          </w:p>
        </w:tc>
        <w:tc>
          <w:tcPr>
            <w:tcW w:w="2283" w:type="dxa"/>
          </w:tcPr>
          <w:p w14:paraId="05B03405" w14:textId="62D2D289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proofErr w:type="spellStart"/>
            <w:r>
              <w:rPr>
                <w:rFonts w:ascii="Avenir Next" w:hAnsi="Avenir Next"/>
                <w:color w:val="auto"/>
                <w:lang w:val="es-ES"/>
              </w:rPr>
              <w:t>tot</w:t>
            </w:r>
            <w:proofErr w:type="spellEnd"/>
          </w:p>
        </w:tc>
      </w:tr>
      <w:tr w:rsidR="00AF21DD" w14:paraId="5651BC6B" w14:textId="77777777" w:rsidTr="00AF21DD">
        <w:tc>
          <w:tcPr>
            <w:tcW w:w="2282" w:type="dxa"/>
          </w:tcPr>
          <w:p w14:paraId="46317C48" w14:textId="1EFB88EA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>Aceite</w:t>
            </w:r>
          </w:p>
        </w:tc>
        <w:tc>
          <w:tcPr>
            <w:tcW w:w="2283" w:type="dxa"/>
          </w:tcPr>
          <w:p w14:paraId="7379B94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1FC60B4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0BAB49AF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45367C7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</w:tr>
      <w:tr w:rsidR="00AF21DD" w14:paraId="319C6FC9" w14:textId="77777777" w:rsidTr="00AF21DD">
        <w:tc>
          <w:tcPr>
            <w:tcW w:w="2282" w:type="dxa"/>
          </w:tcPr>
          <w:p w14:paraId="18B630E3" w14:textId="1CAD58CC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>queso</w:t>
            </w:r>
          </w:p>
        </w:tc>
        <w:tc>
          <w:tcPr>
            <w:tcW w:w="2283" w:type="dxa"/>
          </w:tcPr>
          <w:p w14:paraId="207E2A0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231F969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0DE16B0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1BD410F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</w:tr>
      <w:tr w:rsidR="00AF21DD" w14:paraId="38012BDB" w14:textId="77777777" w:rsidTr="00AF21DD">
        <w:tc>
          <w:tcPr>
            <w:tcW w:w="2282" w:type="dxa"/>
          </w:tcPr>
          <w:p w14:paraId="59793C7F" w14:textId="68335667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r>
              <w:rPr>
                <w:rFonts w:ascii="Avenir Next" w:hAnsi="Avenir Next"/>
                <w:color w:val="auto"/>
                <w:lang w:val="es-ES"/>
              </w:rPr>
              <w:t xml:space="preserve">Bolsa de Pan </w:t>
            </w:r>
          </w:p>
        </w:tc>
        <w:tc>
          <w:tcPr>
            <w:tcW w:w="2283" w:type="dxa"/>
          </w:tcPr>
          <w:p w14:paraId="1B12C31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39D3BD0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0B075D55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34944AA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</w:tr>
      <w:tr w:rsidR="000B1F06" w14:paraId="5FD0960F" w14:textId="77777777" w:rsidTr="00AF21DD">
        <w:tc>
          <w:tcPr>
            <w:tcW w:w="2282" w:type="dxa"/>
          </w:tcPr>
          <w:p w14:paraId="2A121971" w14:textId="517AFEF2" w:rsidR="000B1F06" w:rsidRDefault="000B1F06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  <w:proofErr w:type="spellStart"/>
            <w:r>
              <w:rPr>
                <w:rFonts w:ascii="Avenir Next" w:hAnsi="Avenir Next"/>
                <w:color w:val="auto"/>
                <w:lang w:val="es-ES"/>
              </w:rPr>
              <w:t>tot</w:t>
            </w:r>
            <w:proofErr w:type="spellEnd"/>
          </w:p>
        </w:tc>
        <w:tc>
          <w:tcPr>
            <w:tcW w:w="2283" w:type="dxa"/>
          </w:tcPr>
          <w:p w14:paraId="1366C3BE" w14:textId="77777777" w:rsidR="000B1F06" w:rsidRDefault="000B1F06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687012A2" w14:textId="77777777" w:rsidR="000B1F06" w:rsidRDefault="000B1F06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2E87BD0D" w14:textId="77777777" w:rsidR="000B1F06" w:rsidRDefault="000B1F06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286C5A4A" w14:textId="77777777" w:rsidR="000B1F06" w:rsidRDefault="000B1F06" w:rsidP="001E015A">
            <w:pPr>
              <w:pStyle w:val="Prrafodelista1"/>
              <w:ind w:left="0"/>
              <w:rPr>
                <w:rFonts w:ascii="Avenir Next" w:hAnsi="Avenir Next"/>
                <w:color w:val="auto"/>
                <w:lang w:val="es-ES"/>
              </w:rPr>
            </w:pPr>
          </w:p>
        </w:tc>
      </w:tr>
    </w:tbl>
    <w:p w14:paraId="0939B55E" w14:textId="05EF9E1C" w:rsidR="001E015A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</w:p>
    <w:p w14:paraId="33896572" w14:textId="3724FDC4" w:rsidR="001E015A" w:rsidRDefault="001E015A" w:rsidP="00945C74">
      <w:pPr>
        <w:pStyle w:val="Prrafodelista1"/>
        <w:ind w:left="0"/>
        <w:rPr>
          <w:rFonts w:ascii="Avenir Next" w:hAnsi="Avenir Next"/>
          <w:color w:val="auto"/>
          <w:lang w:val="es-ES"/>
        </w:rPr>
      </w:pPr>
    </w:p>
    <w:p w14:paraId="21282ABC" w14:textId="68DC8458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11</w:t>
      </w:r>
    </w:p>
    <w:p w14:paraId="2688BECE" w14:textId="77777777" w:rsidR="001E015A" w:rsidRPr="00C13F42" w:rsidRDefault="001E015A" w:rsidP="001E015A">
      <w:pPr>
        <w:pStyle w:val="Prrafodelista1"/>
        <w:rPr>
          <w:rFonts w:ascii="Avenir Next" w:hAnsi="Avenir Next"/>
          <w:color w:val="auto"/>
          <w:lang w:val="es-ES"/>
        </w:rPr>
      </w:pPr>
    </w:p>
    <w:p w14:paraId="260EF8A2" w14:textId="27652F7A" w:rsidR="009C3BB4" w:rsidRDefault="009C3BB4" w:rsidP="009C3BB4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500E095D" w14:textId="52BC8A35" w:rsidR="00DC56B0" w:rsidRDefault="004E24F1" w:rsidP="00945C74">
      <w:pPr>
        <w:pStyle w:val="Prrafodelista1"/>
        <w:numPr>
          <w:ilvl w:val="1"/>
          <w:numId w:val="17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>Calcular la suma de columnas de una matriz de 3 por 3. y almacenar el resultado en un</w:t>
      </w:r>
      <w:r w:rsidR="00C13F42">
        <w:rPr>
          <w:rFonts w:ascii="Avenir Next" w:hAnsi="Avenir Next"/>
          <w:lang w:val="es-ES"/>
        </w:rPr>
        <w:t>a</w:t>
      </w:r>
      <w:r w:rsidRPr="00ED36B3">
        <w:rPr>
          <w:rFonts w:ascii="Avenir Next" w:hAnsi="Avenir Next"/>
          <w:lang w:val="es-ES"/>
        </w:rPr>
        <w:t xml:space="preserve"> </w:t>
      </w:r>
      <w:r w:rsidR="00B51966" w:rsidRPr="00ED36B3">
        <w:rPr>
          <w:rFonts w:ascii="Avenir Next" w:hAnsi="Avenir Next"/>
          <w:lang w:val="es-ES"/>
        </w:rPr>
        <w:t>lista</w:t>
      </w:r>
    </w:p>
    <w:p w14:paraId="743BBBD3" w14:textId="710ECC45" w:rsidR="0075570F" w:rsidRPr="00945C74" w:rsidRDefault="0075570F" w:rsidP="00945C74">
      <w:pPr>
        <w:pStyle w:val="Prrafodelista1"/>
        <w:numPr>
          <w:ilvl w:val="1"/>
          <w:numId w:val="17"/>
        </w:numPr>
        <w:rPr>
          <w:rFonts w:ascii="Avenir Next" w:hAnsi="Avenir Next"/>
          <w:color w:val="auto"/>
          <w:lang w:val="es-ES"/>
        </w:rPr>
      </w:pPr>
      <w:r w:rsidRPr="00ED36B3">
        <w:rPr>
          <w:rFonts w:ascii="Avenir Next" w:hAnsi="Avenir Next"/>
          <w:color w:val="auto"/>
          <w:lang w:val="es-ES"/>
        </w:rPr>
        <w:t xml:space="preserve">Hacer un programa que permita saber si dada una matriz de 3 por 3 tiene dos columnas iguales entonces su determinante vale cero. NOTA: No deberán calcular </w:t>
      </w:r>
      <w:proofErr w:type="gramStart"/>
      <w:r w:rsidRPr="00ED36B3">
        <w:rPr>
          <w:rFonts w:ascii="Avenir Next" w:hAnsi="Avenir Next"/>
          <w:color w:val="auto"/>
          <w:lang w:val="es-ES"/>
        </w:rPr>
        <w:t>el determinantes</w:t>
      </w:r>
      <w:proofErr w:type="gramEnd"/>
      <w:r w:rsidRPr="00ED36B3">
        <w:rPr>
          <w:rFonts w:ascii="Avenir Next" w:hAnsi="Avenir Next"/>
          <w:color w:val="auto"/>
          <w:lang w:val="es-ES"/>
        </w:rPr>
        <w:t xml:space="preserve"> BUSCAR 2 COLUMNAS IGUALES</w:t>
      </w:r>
    </w:p>
    <w:p w14:paraId="3C9B01D7" w14:textId="269EAACF" w:rsidR="00052382" w:rsidRPr="00ED36B3" w:rsidRDefault="00052382" w:rsidP="00945C74">
      <w:pPr>
        <w:pStyle w:val="Prrafodelista1"/>
        <w:numPr>
          <w:ilvl w:val="1"/>
          <w:numId w:val="17"/>
        </w:numPr>
        <w:rPr>
          <w:rFonts w:ascii="Avenir Next" w:hAnsi="Avenir Next" w:cs="apple-system"/>
          <w:color w:val="auto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 xml:space="preserve">atriz para </w:t>
      </w:r>
      <w:r w:rsidR="00945C74">
        <w:rPr>
          <w:rFonts w:ascii="Avenir Next" w:hAnsi="Avenir Next"/>
          <w:lang w:val="es-ES"/>
        </w:rPr>
        <w:t>8 departamentos con 12 meses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3172BCED" w14:textId="77777777" w:rsidR="0075570F" w:rsidRDefault="0075570F" w:rsidP="0075570F">
      <w:pPr>
        <w:pStyle w:val="Prrafodelista1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25"/>
        <w:gridCol w:w="2130"/>
        <w:gridCol w:w="2130"/>
        <w:gridCol w:w="2130"/>
        <w:gridCol w:w="2079"/>
      </w:tblGrid>
      <w:tr w:rsidR="00AF21DD" w14:paraId="2EE13E4E" w14:textId="77777777" w:rsidTr="00AF21DD">
        <w:tc>
          <w:tcPr>
            <w:tcW w:w="2282" w:type="dxa"/>
          </w:tcPr>
          <w:p w14:paraId="6371001B" w14:textId="5C6B7AD1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departamento</w:t>
            </w:r>
          </w:p>
        </w:tc>
        <w:tc>
          <w:tcPr>
            <w:tcW w:w="2283" w:type="dxa"/>
          </w:tcPr>
          <w:p w14:paraId="011DF9F5" w14:textId="1D6799EB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Ventas en pesos del mes enero</w:t>
            </w:r>
          </w:p>
        </w:tc>
        <w:tc>
          <w:tcPr>
            <w:tcW w:w="2283" w:type="dxa"/>
          </w:tcPr>
          <w:p w14:paraId="760ADFED" w14:textId="635DB677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Ventas en pesos del mes feb</w:t>
            </w:r>
          </w:p>
        </w:tc>
        <w:tc>
          <w:tcPr>
            <w:tcW w:w="2283" w:type="dxa"/>
          </w:tcPr>
          <w:p w14:paraId="1A3D8295" w14:textId="10A8BF16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Ventas en pesos del mes</w:t>
            </w:r>
            <w:proofErr w:type="gramStart"/>
            <w:r>
              <w:rPr>
                <w:rFonts w:ascii="Avenir Next" w:hAnsi="Avenir Next"/>
                <w:lang w:val="es-ES"/>
              </w:rPr>
              <w:t xml:space="preserve"> ….</w:t>
            </w:r>
            <w:proofErr w:type="gramEnd"/>
          </w:p>
        </w:tc>
        <w:tc>
          <w:tcPr>
            <w:tcW w:w="2283" w:type="dxa"/>
          </w:tcPr>
          <w:p w14:paraId="44C75A55" w14:textId="49D68316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</w:p>
        </w:tc>
      </w:tr>
      <w:tr w:rsidR="00AF21DD" w14:paraId="4C82B6A3" w14:textId="77777777" w:rsidTr="00AF21DD">
        <w:tc>
          <w:tcPr>
            <w:tcW w:w="2282" w:type="dxa"/>
          </w:tcPr>
          <w:p w14:paraId="121FFE7F" w14:textId="57B92744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Frutas y verduras</w:t>
            </w:r>
          </w:p>
        </w:tc>
        <w:tc>
          <w:tcPr>
            <w:tcW w:w="2283" w:type="dxa"/>
          </w:tcPr>
          <w:p w14:paraId="7072FE8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69BDB03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42DC4B4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ADFF33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27B29FC7" w14:textId="77777777" w:rsidTr="00AF21DD">
        <w:tc>
          <w:tcPr>
            <w:tcW w:w="2282" w:type="dxa"/>
          </w:tcPr>
          <w:p w14:paraId="4DA55864" w14:textId="5546CF8D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lacteos</w:t>
            </w:r>
            <w:proofErr w:type="spellEnd"/>
          </w:p>
        </w:tc>
        <w:tc>
          <w:tcPr>
            <w:tcW w:w="2283" w:type="dxa"/>
          </w:tcPr>
          <w:p w14:paraId="5B3CD19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742535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684329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89643C5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0E957D8A" w14:textId="77777777" w:rsidTr="00AF21DD">
        <w:tc>
          <w:tcPr>
            <w:tcW w:w="2282" w:type="dxa"/>
          </w:tcPr>
          <w:p w14:paraId="0AA86C83" w14:textId="1B4798E4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</w:p>
        </w:tc>
        <w:tc>
          <w:tcPr>
            <w:tcW w:w="2283" w:type="dxa"/>
          </w:tcPr>
          <w:p w14:paraId="7A57A18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EDD6E6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FE1005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5D6054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149661D5" w14:textId="78703776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4BB653BD" w14:textId="5FBF74EA" w:rsidR="0075570F" w:rsidRDefault="0075570F" w:rsidP="00945C74">
      <w:pPr>
        <w:pStyle w:val="Prrafodelista1"/>
        <w:ind w:left="0"/>
        <w:rPr>
          <w:rFonts w:ascii="Avenir Next" w:hAnsi="Avenir Next"/>
          <w:lang w:val="es-ES"/>
        </w:rPr>
      </w:pPr>
    </w:p>
    <w:p w14:paraId="4EF52CF8" w14:textId="77777777" w:rsidR="00945C74" w:rsidRDefault="00945C74" w:rsidP="00945C74">
      <w:pPr>
        <w:pStyle w:val="Prrafodelista1"/>
        <w:ind w:left="0"/>
        <w:rPr>
          <w:rFonts w:ascii="Avenir Next" w:hAnsi="Avenir Next"/>
          <w:lang w:val="es-ES"/>
        </w:rPr>
      </w:pPr>
    </w:p>
    <w:p w14:paraId="59EC95E4" w14:textId="3F600EAF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12</w:t>
      </w:r>
    </w:p>
    <w:p w14:paraId="6536070F" w14:textId="4462DC4C" w:rsidR="001E015A" w:rsidRPr="00ED36B3" w:rsidRDefault="009C3BB4" w:rsidP="001E015A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458A082E" w14:textId="213D1F75" w:rsidR="00DC56B0" w:rsidRDefault="004E24F1" w:rsidP="00C561BA">
      <w:pPr>
        <w:pStyle w:val="Prrafodelista1"/>
        <w:numPr>
          <w:ilvl w:val="1"/>
          <w:numId w:val="18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>Calcular la determinante de una matriz de 3 por 3</w:t>
      </w:r>
    </w:p>
    <w:p w14:paraId="4E34794F" w14:textId="77777777" w:rsidR="0075570F" w:rsidRPr="00ED36B3" w:rsidRDefault="0075570F" w:rsidP="00C561BA">
      <w:pPr>
        <w:pStyle w:val="Prrafodelista1"/>
        <w:numPr>
          <w:ilvl w:val="1"/>
          <w:numId w:val="18"/>
        </w:numPr>
        <w:rPr>
          <w:rFonts w:ascii="Avenir Next" w:hAnsi="Avenir Next"/>
          <w:color w:val="auto"/>
          <w:lang w:val="es-ES"/>
        </w:rPr>
      </w:pPr>
      <w:r w:rsidRPr="00ED36B3">
        <w:rPr>
          <w:rFonts w:ascii="Avenir Next" w:hAnsi="Avenir Next"/>
          <w:color w:val="auto"/>
          <w:lang w:val="es-ES"/>
        </w:rPr>
        <w:t>Hacer un programa que permita saber si dada una matriz de 3 por 3 tiene dos renglones iguales entonces su determinante vale cero. NOTA: No deberán calcular el determinante sólo BUSCAR 2 RENGLONES IGUALES</w:t>
      </w:r>
    </w:p>
    <w:p w14:paraId="4E1EA9A9" w14:textId="05904031" w:rsidR="0075570F" w:rsidRPr="00C561BA" w:rsidRDefault="00052382" w:rsidP="00C561BA">
      <w:pPr>
        <w:pStyle w:val="Prrafodelista1"/>
        <w:numPr>
          <w:ilvl w:val="1"/>
          <w:numId w:val="18"/>
        </w:numPr>
        <w:rPr>
          <w:rFonts w:ascii="Avenir Next" w:hAnsi="Avenir Next" w:cs="apple-system"/>
          <w:color w:val="auto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 xml:space="preserve">atriz para </w:t>
      </w:r>
      <w:r w:rsidR="00C561BA">
        <w:rPr>
          <w:rFonts w:ascii="Avenir Next" w:hAnsi="Avenir Next"/>
          <w:lang w:val="es-ES"/>
        </w:rPr>
        <w:t>10 marcas con 12 meses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40EC8EF1" w14:textId="77777777" w:rsidR="0075570F" w:rsidRDefault="0075570F" w:rsidP="0075570F">
      <w:pPr>
        <w:pStyle w:val="Prrafodelista1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26"/>
        <w:gridCol w:w="2141"/>
        <w:gridCol w:w="2141"/>
        <w:gridCol w:w="2141"/>
        <w:gridCol w:w="2045"/>
      </w:tblGrid>
      <w:tr w:rsidR="000B1F06" w14:paraId="38D34702" w14:textId="77777777" w:rsidTr="00AF21DD">
        <w:tc>
          <w:tcPr>
            <w:tcW w:w="2282" w:type="dxa"/>
          </w:tcPr>
          <w:p w14:paraId="54EB02F8" w14:textId="7B77D2D5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Computadoras marca</w:t>
            </w:r>
          </w:p>
        </w:tc>
        <w:tc>
          <w:tcPr>
            <w:tcW w:w="2283" w:type="dxa"/>
          </w:tcPr>
          <w:p w14:paraId="56DDC1D4" w14:textId="588D06D5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Cantidad vendida mensual enero</w:t>
            </w:r>
          </w:p>
        </w:tc>
        <w:tc>
          <w:tcPr>
            <w:tcW w:w="2283" w:type="dxa"/>
          </w:tcPr>
          <w:p w14:paraId="1461C4C6" w14:textId="2B104615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Cantidad vendida mensual feb</w:t>
            </w:r>
          </w:p>
        </w:tc>
        <w:tc>
          <w:tcPr>
            <w:tcW w:w="2283" w:type="dxa"/>
          </w:tcPr>
          <w:p w14:paraId="05C6A2D8" w14:textId="12F6DEA3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Cantidad vendida mensual</w:t>
            </w:r>
            <w:proofErr w:type="gramStart"/>
            <w:r>
              <w:rPr>
                <w:rFonts w:ascii="Avenir Next" w:hAnsi="Avenir Next"/>
                <w:lang w:val="es-ES"/>
              </w:rPr>
              <w:t xml:space="preserve"> ….</w:t>
            </w:r>
            <w:proofErr w:type="gramEnd"/>
          </w:p>
        </w:tc>
        <w:tc>
          <w:tcPr>
            <w:tcW w:w="2283" w:type="dxa"/>
          </w:tcPr>
          <w:p w14:paraId="3061F3D0" w14:textId="24813E5C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</w:p>
        </w:tc>
      </w:tr>
      <w:tr w:rsidR="000B1F06" w14:paraId="0E362330" w14:textId="77777777" w:rsidTr="00AF21DD">
        <w:tc>
          <w:tcPr>
            <w:tcW w:w="2282" w:type="dxa"/>
          </w:tcPr>
          <w:p w14:paraId="1C57E667" w14:textId="3885FD1F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HP</w:t>
            </w:r>
          </w:p>
        </w:tc>
        <w:tc>
          <w:tcPr>
            <w:tcW w:w="2283" w:type="dxa"/>
          </w:tcPr>
          <w:p w14:paraId="732ECC9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56CA303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3B68D3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D54831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0B1F06" w14:paraId="4FE1DC09" w14:textId="77777777" w:rsidTr="00AF21DD">
        <w:tc>
          <w:tcPr>
            <w:tcW w:w="2282" w:type="dxa"/>
          </w:tcPr>
          <w:p w14:paraId="4DF09864" w14:textId="2F4A9D14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MAC</w:t>
            </w:r>
          </w:p>
        </w:tc>
        <w:tc>
          <w:tcPr>
            <w:tcW w:w="2283" w:type="dxa"/>
          </w:tcPr>
          <w:p w14:paraId="221317C3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18348B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48A5DA4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B373465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0B1F06" w14:paraId="2D1B6C43" w14:textId="77777777" w:rsidTr="00AF21DD">
        <w:tc>
          <w:tcPr>
            <w:tcW w:w="2282" w:type="dxa"/>
          </w:tcPr>
          <w:p w14:paraId="26C31AD7" w14:textId="18730753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SAMSUNG</w:t>
            </w:r>
          </w:p>
        </w:tc>
        <w:tc>
          <w:tcPr>
            <w:tcW w:w="2283" w:type="dxa"/>
          </w:tcPr>
          <w:p w14:paraId="25E96E3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736121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060DB9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ED5048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0B1F06" w14:paraId="5579F4BE" w14:textId="77777777" w:rsidTr="00AF21DD">
        <w:tc>
          <w:tcPr>
            <w:tcW w:w="2282" w:type="dxa"/>
          </w:tcPr>
          <w:p w14:paraId="394AF968" w14:textId="6C8FA9E7" w:rsidR="000B1F06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</w:p>
        </w:tc>
        <w:tc>
          <w:tcPr>
            <w:tcW w:w="2283" w:type="dxa"/>
          </w:tcPr>
          <w:p w14:paraId="0C4ED39D" w14:textId="77777777" w:rsidR="000B1F06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718F6CA" w14:textId="77777777" w:rsidR="000B1F06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3C08B89" w14:textId="77777777" w:rsidR="000B1F06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CB5CCAE" w14:textId="77777777" w:rsidR="000B1F06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43F13940" w14:textId="095F89B2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7194E57B" w14:textId="783495D8" w:rsidR="001E015A" w:rsidRDefault="001E015A" w:rsidP="00C561BA">
      <w:pPr>
        <w:pStyle w:val="Prrafodelista1"/>
        <w:ind w:left="0"/>
        <w:rPr>
          <w:rFonts w:ascii="Avenir Next" w:hAnsi="Avenir Next"/>
          <w:lang w:val="es-ES"/>
        </w:rPr>
      </w:pPr>
    </w:p>
    <w:p w14:paraId="14656A8B" w14:textId="5B25138E" w:rsidR="001E015A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13</w:t>
      </w:r>
    </w:p>
    <w:p w14:paraId="386C1B28" w14:textId="265AAEF1" w:rsidR="009C3BB4" w:rsidRPr="00AF21DD" w:rsidRDefault="009C3BB4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5B68ACEB" w14:textId="1D7E5AF6" w:rsidR="00DC56B0" w:rsidRDefault="004E24F1" w:rsidP="00C561BA">
      <w:pPr>
        <w:pStyle w:val="Prrafodelista1"/>
        <w:numPr>
          <w:ilvl w:val="1"/>
          <w:numId w:val="19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 xml:space="preserve">Comprobar si una </w:t>
      </w:r>
      <w:r w:rsidRPr="00ED36B3">
        <w:rPr>
          <w:rFonts w:ascii="Avenir Next" w:hAnsi="Avenir Next"/>
          <w:b/>
          <w:bCs/>
          <w:lang w:val="es-ES"/>
        </w:rPr>
        <w:t xml:space="preserve">matriz es </w:t>
      </w:r>
      <w:proofErr w:type="gramStart"/>
      <w:r w:rsidRPr="00ED36B3">
        <w:rPr>
          <w:rFonts w:ascii="Avenir Next" w:hAnsi="Avenir Next"/>
          <w:b/>
          <w:bCs/>
          <w:lang w:val="es-ES"/>
        </w:rPr>
        <w:t>nula</w:t>
      </w:r>
      <w:r w:rsidRPr="00ED36B3">
        <w:rPr>
          <w:rFonts w:ascii="Avenir Next" w:hAnsi="Avenir Next"/>
          <w:lang w:val="es-ES"/>
        </w:rPr>
        <w:t>( todos</w:t>
      </w:r>
      <w:proofErr w:type="gramEnd"/>
      <w:r w:rsidRPr="00ED36B3">
        <w:rPr>
          <w:rFonts w:ascii="Avenir Next" w:hAnsi="Avenir Next"/>
          <w:lang w:val="es-ES"/>
        </w:rPr>
        <w:t xml:space="preserve"> sus elementos son ceros)</w:t>
      </w:r>
    </w:p>
    <w:p w14:paraId="13745248" w14:textId="6E88C48D" w:rsidR="0075570F" w:rsidRPr="00C561BA" w:rsidRDefault="0075570F" w:rsidP="00C561BA">
      <w:pPr>
        <w:pStyle w:val="Prrafodelista1"/>
        <w:numPr>
          <w:ilvl w:val="1"/>
          <w:numId w:val="19"/>
        </w:numPr>
        <w:rPr>
          <w:rFonts w:ascii="Avenir Next" w:hAnsi="Avenir Next"/>
          <w:color w:val="auto"/>
          <w:lang w:val="es-ES"/>
        </w:rPr>
      </w:pPr>
      <w:r w:rsidRPr="00ED36B3">
        <w:rPr>
          <w:rFonts w:ascii="Avenir Next" w:hAnsi="Avenir Next"/>
          <w:color w:val="auto"/>
          <w:lang w:val="es-ES"/>
        </w:rPr>
        <w:t>Buscar en una matriz el elemento menor y mostrar su posición (</w:t>
      </w:r>
      <w:proofErr w:type="spellStart"/>
      <w:r w:rsidRPr="00ED36B3">
        <w:rPr>
          <w:rFonts w:ascii="Avenir Next" w:hAnsi="Avenir Next"/>
          <w:color w:val="auto"/>
          <w:lang w:val="es-ES"/>
        </w:rPr>
        <w:t>ren</w:t>
      </w:r>
      <w:proofErr w:type="spellEnd"/>
      <w:r w:rsidRPr="00ED36B3">
        <w:rPr>
          <w:rFonts w:ascii="Avenir Next" w:hAnsi="Avenir Next"/>
          <w:color w:val="auto"/>
          <w:lang w:val="es-ES"/>
        </w:rPr>
        <w:t>, col)</w:t>
      </w:r>
    </w:p>
    <w:p w14:paraId="3F2ED057" w14:textId="1F677276" w:rsidR="001E015A" w:rsidRPr="00C561BA" w:rsidRDefault="00052382" w:rsidP="00C561BA">
      <w:pPr>
        <w:pStyle w:val="Prrafodelista1"/>
        <w:numPr>
          <w:ilvl w:val="1"/>
          <w:numId w:val="19"/>
        </w:numPr>
        <w:rPr>
          <w:rFonts w:ascii="Avenir Next" w:hAnsi="Avenir Next" w:cs="apple-system"/>
          <w:color w:val="auto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 xml:space="preserve">atriz para </w:t>
      </w:r>
      <w:r w:rsidR="00C561BA">
        <w:rPr>
          <w:rFonts w:ascii="Avenir Next" w:hAnsi="Avenir Next"/>
          <w:lang w:val="es-ES"/>
        </w:rPr>
        <w:t>20 países tres medallas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21"/>
        <w:gridCol w:w="2157"/>
        <w:gridCol w:w="2158"/>
        <w:gridCol w:w="2158"/>
        <w:gridCol w:w="2100"/>
      </w:tblGrid>
      <w:tr w:rsidR="00AF21DD" w14:paraId="759356A1" w14:textId="77777777" w:rsidTr="00AF21DD">
        <w:tc>
          <w:tcPr>
            <w:tcW w:w="2282" w:type="dxa"/>
          </w:tcPr>
          <w:p w14:paraId="4B69A233" w14:textId="7403F0D8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 xml:space="preserve">País </w:t>
            </w:r>
          </w:p>
        </w:tc>
        <w:tc>
          <w:tcPr>
            <w:tcW w:w="2283" w:type="dxa"/>
          </w:tcPr>
          <w:p w14:paraId="2E806A47" w14:textId="755BCF76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Medallas oro</w:t>
            </w:r>
          </w:p>
        </w:tc>
        <w:tc>
          <w:tcPr>
            <w:tcW w:w="2283" w:type="dxa"/>
          </w:tcPr>
          <w:p w14:paraId="0F79E0EA" w14:textId="517056FA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Medallas plata</w:t>
            </w:r>
          </w:p>
        </w:tc>
        <w:tc>
          <w:tcPr>
            <w:tcW w:w="2283" w:type="dxa"/>
          </w:tcPr>
          <w:p w14:paraId="51B6308C" w14:textId="0BF7799F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Medallas bronce</w:t>
            </w:r>
          </w:p>
        </w:tc>
        <w:tc>
          <w:tcPr>
            <w:tcW w:w="2283" w:type="dxa"/>
          </w:tcPr>
          <w:p w14:paraId="557145E5" w14:textId="2FC3229C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total</w:t>
            </w:r>
          </w:p>
        </w:tc>
      </w:tr>
      <w:tr w:rsidR="00AF21DD" w14:paraId="0C89B33B" w14:textId="77777777" w:rsidTr="00AF21DD">
        <w:tc>
          <w:tcPr>
            <w:tcW w:w="2282" w:type="dxa"/>
          </w:tcPr>
          <w:p w14:paraId="306F42AB" w14:textId="6B54071A" w:rsidR="00AF21DD" w:rsidRDefault="003D1560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Japón</w:t>
            </w:r>
          </w:p>
        </w:tc>
        <w:tc>
          <w:tcPr>
            <w:tcW w:w="2283" w:type="dxa"/>
          </w:tcPr>
          <w:p w14:paraId="375D6E6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661BF9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F009B1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54B806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2642A248" w14:textId="77777777" w:rsidTr="00AF21DD">
        <w:tc>
          <w:tcPr>
            <w:tcW w:w="2282" w:type="dxa"/>
          </w:tcPr>
          <w:p w14:paraId="19ADA0AC" w14:textId="4E8C25B6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gramStart"/>
            <w:r>
              <w:rPr>
                <w:rFonts w:ascii="Avenir Next" w:hAnsi="Avenir Next"/>
                <w:lang w:val="es-ES"/>
              </w:rPr>
              <w:t>E.U</w:t>
            </w:r>
            <w:proofErr w:type="gramEnd"/>
          </w:p>
        </w:tc>
        <w:tc>
          <w:tcPr>
            <w:tcW w:w="2283" w:type="dxa"/>
          </w:tcPr>
          <w:p w14:paraId="34F9AFD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9DB9E4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953D51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022E89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7EC978AD" w14:textId="77777777" w:rsidTr="00AF21DD">
        <w:tc>
          <w:tcPr>
            <w:tcW w:w="2282" w:type="dxa"/>
          </w:tcPr>
          <w:p w14:paraId="6558766D" w14:textId="2451C786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TOT</w:t>
            </w:r>
          </w:p>
        </w:tc>
        <w:tc>
          <w:tcPr>
            <w:tcW w:w="2283" w:type="dxa"/>
          </w:tcPr>
          <w:p w14:paraId="0DC41E6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7CDF62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368451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22FCC9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7F2E4B4F" w14:textId="2E0C1D52" w:rsidR="00AF21DD" w:rsidRDefault="00AF21DD" w:rsidP="00C561BA">
      <w:pPr>
        <w:pStyle w:val="Prrafodelista1"/>
        <w:ind w:left="0"/>
        <w:rPr>
          <w:rFonts w:ascii="Avenir Next" w:hAnsi="Avenir Next"/>
          <w:lang w:val="es-ES"/>
        </w:rPr>
      </w:pPr>
    </w:p>
    <w:p w14:paraId="21CDA3F0" w14:textId="77777777" w:rsidR="00AF21DD" w:rsidRDefault="00AF21DD" w:rsidP="001E015A">
      <w:pPr>
        <w:pStyle w:val="Prrafodelista1"/>
        <w:rPr>
          <w:rFonts w:ascii="Avenir Next" w:hAnsi="Avenir Next"/>
          <w:lang w:val="es-ES"/>
        </w:rPr>
      </w:pPr>
    </w:p>
    <w:p w14:paraId="27A54149" w14:textId="2B3F758F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14</w:t>
      </w:r>
    </w:p>
    <w:p w14:paraId="1D1D5D16" w14:textId="1FDAD0D7" w:rsidR="009C3BB4" w:rsidRPr="00C561BA" w:rsidRDefault="00C561BA" w:rsidP="00C561BA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59BE95E7" w14:textId="70B9BF19" w:rsidR="00DC56B0" w:rsidRDefault="004E24F1" w:rsidP="00C561BA">
      <w:pPr>
        <w:pStyle w:val="Prrafodelista1"/>
        <w:numPr>
          <w:ilvl w:val="1"/>
          <w:numId w:val="20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 xml:space="preserve">Comprobar si una </w:t>
      </w:r>
      <w:r w:rsidRPr="00ED36B3">
        <w:rPr>
          <w:rFonts w:ascii="Avenir Next" w:hAnsi="Avenir Next"/>
          <w:b/>
          <w:bCs/>
          <w:lang w:val="es-ES"/>
        </w:rPr>
        <w:t>matriz es diagonal</w:t>
      </w:r>
      <w:r w:rsidRPr="00ED36B3">
        <w:rPr>
          <w:rFonts w:ascii="Avenir Next" w:hAnsi="Avenir Next"/>
          <w:lang w:val="es-ES"/>
        </w:rPr>
        <w:t xml:space="preserve"> </w:t>
      </w:r>
      <w:proofErr w:type="gramStart"/>
      <w:r w:rsidRPr="00ED36B3">
        <w:rPr>
          <w:rFonts w:ascii="Avenir Next" w:hAnsi="Avenir Next"/>
          <w:lang w:val="es-ES"/>
        </w:rPr>
        <w:t>( tiene</w:t>
      </w:r>
      <w:proofErr w:type="gramEnd"/>
      <w:r w:rsidRPr="00ED36B3">
        <w:rPr>
          <w:rFonts w:ascii="Avenir Next" w:hAnsi="Avenir Next"/>
          <w:lang w:val="es-ES"/>
        </w:rPr>
        <w:t xml:space="preserve"> elementos distintos de cero en la diagonal principal y es una matriz cuadrada)</w:t>
      </w:r>
    </w:p>
    <w:p w14:paraId="20E52270" w14:textId="5020583A" w:rsidR="0075570F" w:rsidRPr="00C561BA" w:rsidRDefault="0075570F" w:rsidP="00C561BA">
      <w:pPr>
        <w:pStyle w:val="Prrafodelista1"/>
        <w:numPr>
          <w:ilvl w:val="1"/>
          <w:numId w:val="20"/>
        </w:numPr>
        <w:rPr>
          <w:rFonts w:ascii="Avenir Next" w:hAnsi="Avenir Next"/>
          <w:color w:val="auto"/>
          <w:lang w:val="es-ES"/>
        </w:rPr>
      </w:pPr>
      <w:r w:rsidRPr="00ED36B3">
        <w:rPr>
          <w:rFonts w:ascii="Avenir Next" w:hAnsi="Avenir Next"/>
          <w:color w:val="auto"/>
          <w:lang w:val="es-ES"/>
        </w:rPr>
        <w:t>Buscar en una matriz el elemento mayor y mostrar su posición (</w:t>
      </w:r>
      <w:proofErr w:type="spellStart"/>
      <w:r w:rsidRPr="00ED36B3">
        <w:rPr>
          <w:rFonts w:ascii="Avenir Next" w:hAnsi="Avenir Next"/>
          <w:color w:val="auto"/>
          <w:lang w:val="es-ES"/>
        </w:rPr>
        <w:t>ren</w:t>
      </w:r>
      <w:proofErr w:type="spellEnd"/>
      <w:r w:rsidRPr="00ED36B3">
        <w:rPr>
          <w:rFonts w:ascii="Avenir Next" w:hAnsi="Avenir Next"/>
          <w:color w:val="auto"/>
          <w:lang w:val="es-ES"/>
        </w:rPr>
        <w:t>, col)</w:t>
      </w:r>
    </w:p>
    <w:p w14:paraId="54B33604" w14:textId="6890DF1C" w:rsidR="00052382" w:rsidRPr="00ED36B3" w:rsidRDefault="00052382" w:rsidP="00C561BA">
      <w:pPr>
        <w:pStyle w:val="Prrafodelista1"/>
        <w:numPr>
          <w:ilvl w:val="1"/>
          <w:numId w:val="20"/>
        </w:numPr>
        <w:rPr>
          <w:rFonts w:ascii="Avenir Next" w:hAnsi="Avenir Next" w:cs="apple-system"/>
          <w:color w:val="auto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 xml:space="preserve">atriz para </w:t>
      </w:r>
      <w:r w:rsidR="00C561BA">
        <w:rPr>
          <w:rFonts w:ascii="Avenir Next" w:hAnsi="Avenir Next"/>
          <w:lang w:val="es-ES"/>
        </w:rPr>
        <w:t>4 servidores 10 empresas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036669B8" w14:textId="0AF26BEC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74"/>
        <w:gridCol w:w="2150"/>
        <w:gridCol w:w="2150"/>
        <w:gridCol w:w="2150"/>
        <w:gridCol w:w="2070"/>
      </w:tblGrid>
      <w:tr w:rsidR="00AF21DD" w14:paraId="15DA72F3" w14:textId="77777777" w:rsidTr="00AF21DD">
        <w:tc>
          <w:tcPr>
            <w:tcW w:w="2282" w:type="dxa"/>
          </w:tcPr>
          <w:p w14:paraId="4034E4D9" w14:textId="68CFAF64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Servidores</w:t>
            </w:r>
          </w:p>
        </w:tc>
        <w:tc>
          <w:tcPr>
            <w:tcW w:w="2283" w:type="dxa"/>
          </w:tcPr>
          <w:p w14:paraId="483C29E7" w14:textId="1DAEA5EE" w:rsidR="00AF21DD" w:rsidRDefault="00C561BA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gramStart"/>
            <w:r>
              <w:rPr>
                <w:rFonts w:ascii="Avenir Next" w:hAnsi="Avenir Next"/>
                <w:lang w:val="es-ES"/>
              </w:rPr>
              <w:t>Total</w:t>
            </w:r>
            <w:proofErr w:type="gramEnd"/>
            <w:r>
              <w:rPr>
                <w:rFonts w:ascii="Avenir Next" w:hAnsi="Avenir Next"/>
                <w:lang w:val="es-ES"/>
              </w:rPr>
              <w:t xml:space="preserve"> en la </w:t>
            </w:r>
            <w:r w:rsidR="000B1F06">
              <w:rPr>
                <w:rFonts w:ascii="Avenir Next" w:hAnsi="Avenir Next"/>
                <w:lang w:val="es-ES"/>
              </w:rPr>
              <w:t>Empresa 1</w:t>
            </w:r>
          </w:p>
        </w:tc>
        <w:tc>
          <w:tcPr>
            <w:tcW w:w="2283" w:type="dxa"/>
          </w:tcPr>
          <w:p w14:paraId="4720714A" w14:textId="14AE504B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Empresa 2</w:t>
            </w:r>
          </w:p>
        </w:tc>
        <w:tc>
          <w:tcPr>
            <w:tcW w:w="2283" w:type="dxa"/>
          </w:tcPr>
          <w:p w14:paraId="42A6ECB7" w14:textId="4E8F1859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Empresa …</w:t>
            </w:r>
          </w:p>
        </w:tc>
        <w:tc>
          <w:tcPr>
            <w:tcW w:w="2283" w:type="dxa"/>
          </w:tcPr>
          <w:p w14:paraId="18D3F13D" w14:textId="53C99BF8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</w:p>
        </w:tc>
      </w:tr>
      <w:tr w:rsidR="00AF21DD" w14:paraId="411B697B" w14:textId="77777777" w:rsidTr="00AF21DD">
        <w:tc>
          <w:tcPr>
            <w:tcW w:w="2282" w:type="dxa"/>
          </w:tcPr>
          <w:p w14:paraId="78789A2F" w14:textId="3D74B854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Linux</w:t>
            </w:r>
          </w:p>
        </w:tc>
        <w:tc>
          <w:tcPr>
            <w:tcW w:w="2283" w:type="dxa"/>
          </w:tcPr>
          <w:p w14:paraId="45BFE8F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E59618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5FEBC3F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888BF3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6AD0532A" w14:textId="77777777" w:rsidTr="00AF21DD">
        <w:tc>
          <w:tcPr>
            <w:tcW w:w="2282" w:type="dxa"/>
          </w:tcPr>
          <w:p w14:paraId="53AA73BE" w14:textId="3F9C6739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windows</w:t>
            </w:r>
            <w:proofErr w:type="spellEnd"/>
          </w:p>
        </w:tc>
        <w:tc>
          <w:tcPr>
            <w:tcW w:w="2283" w:type="dxa"/>
          </w:tcPr>
          <w:p w14:paraId="4D27149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F4ECE0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D42100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A6E76C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0F17DB59" w14:textId="77777777" w:rsidTr="00AF21DD">
        <w:tc>
          <w:tcPr>
            <w:tcW w:w="2282" w:type="dxa"/>
          </w:tcPr>
          <w:p w14:paraId="5513510B" w14:textId="7B39366F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</w:p>
        </w:tc>
        <w:tc>
          <w:tcPr>
            <w:tcW w:w="2283" w:type="dxa"/>
          </w:tcPr>
          <w:p w14:paraId="6118E44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2FAEE2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F8F575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91754A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1122F96E" w14:textId="1227764B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0EF1E5F4" w14:textId="710F78C9" w:rsidR="00AF21DD" w:rsidRDefault="00AF21DD" w:rsidP="001E015A">
      <w:pPr>
        <w:pStyle w:val="Prrafodelista1"/>
        <w:rPr>
          <w:rFonts w:ascii="Avenir Next" w:hAnsi="Avenir Next"/>
          <w:lang w:val="es-ES"/>
        </w:rPr>
      </w:pPr>
    </w:p>
    <w:p w14:paraId="7999AB3B" w14:textId="174AEC26" w:rsidR="00AF21DD" w:rsidRDefault="00AF21DD" w:rsidP="001E015A">
      <w:pPr>
        <w:pStyle w:val="Prrafodelista1"/>
        <w:rPr>
          <w:rFonts w:ascii="Avenir Next" w:hAnsi="Avenir Next"/>
          <w:lang w:val="es-ES"/>
        </w:rPr>
      </w:pPr>
    </w:p>
    <w:p w14:paraId="30522F12" w14:textId="6475D485" w:rsidR="00AF21DD" w:rsidRDefault="00AF21DD" w:rsidP="001E015A">
      <w:pPr>
        <w:pStyle w:val="Prrafodelista1"/>
        <w:rPr>
          <w:rFonts w:ascii="Avenir Next" w:hAnsi="Avenir Next"/>
          <w:lang w:val="es-ES"/>
        </w:rPr>
      </w:pPr>
    </w:p>
    <w:p w14:paraId="0D879F2C" w14:textId="26F2247E" w:rsidR="001E015A" w:rsidRDefault="001E015A" w:rsidP="00C561BA">
      <w:pPr>
        <w:pStyle w:val="Prrafodelista1"/>
        <w:ind w:left="0"/>
        <w:rPr>
          <w:rFonts w:ascii="Avenir Next" w:hAnsi="Avenir Next"/>
          <w:lang w:val="es-ES"/>
        </w:rPr>
      </w:pPr>
    </w:p>
    <w:p w14:paraId="326EB085" w14:textId="26A61360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15</w:t>
      </w:r>
    </w:p>
    <w:p w14:paraId="40A9E549" w14:textId="50CE0087" w:rsidR="009C3BB4" w:rsidRDefault="009C3BB4" w:rsidP="009C3BB4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7F899349" w14:textId="0A88E445" w:rsidR="00DC56B0" w:rsidRDefault="004E24F1" w:rsidP="00C561BA">
      <w:pPr>
        <w:pStyle w:val="Prrafodelista1"/>
        <w:numPr>
          <w:ilvl w:val="1"/>
          <w:numId w:val="21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 xml:space="preserve">Comprobar si una </w:t>
      </w:r>
      <w:proofErr w:type="gramStart"/>
      <w:r w:rsidRPr="00ED36B3">
        <w:rPr>
          <w:rFonts w:ascii="Avenir Next" w:hAnsi="Avenir Next"/>
          <w:b/>
          <w:bCs/>
          <w:lang w:val="es-ES"/>
        </w:rPr>
        <w:t>matriz  es</w:t>
      </w:r>
      <w:proofErr w:type="gramEnd"/>
      <w:r w:rsidRPr="00ED36B3">
        <w:rPr>
          <w:rFonts w:ascii="Avenir Next" w:hAnsi="Avenir Next"/>
          <w:b/>
          <w:bCs/>
          <w:lang w:val="es-ES"/>
        </w:rPr>
        <w:t xml:space="preserve"> escalar</w:t>
      </w:r>
      <w:r w:rsidRPr="00ED36B3">
        <w:rPr>
          <w:rFonts w:ascii="Avenir Next" w:hAnsi="Avenir Next"/>
          <w:lang w:val="es-ES"/>
        </w:rPr>
        <w:t xml:space="preserve"> (todos los elementos de la diagonal principal son iguales, y todos los que no están en la diagonal principal son ceros.</w:t>
      </w:r>
    </w:p>
    <w:p w14:paraId="2904B564" w14:textId="5EC1A0B5" w:rsidR="0075570F" w:rsidRPr="003D1560" w:rsidRDefault="0075570F" w:rsidP="003D1560">
      <w:pPr>
        <w:pStyle w:val="Prrafodelista1"/>
        <w:numPr>
          <w:ilvl w:val="1"/>
          <w:numId w:val="21"/>
        </w:numPr>
        <w:rPr>
          <w:rFonts w:ascii="Avenir Next" w:hAnsi="Avenir Next"/>
          <w:lang w:val="es-MX"/>
        </w:rPr>
      </w:pPr>
      <w:r w:rsidRPr="00ED36B3">
        <w:rPr>
          <w:rFonts w:ascii="Avenir Next" w:hAnsi="Avenir Next"/>
          <w:lang w:val="es-ES"/>
        </w:rPr>
        <w:t xml:space="preserve">Crear un programa que automáticamente genere una matriz simétrica de orden </w:t>
      </w:r>
      <w:r>
        <w:rPr>
          <w:rFonts w:ascii="Avenir Next" w:hAnsi="Avenir Next"/>
          <w:lang w:val="es-ES"/>
        </w:rPr>
        <w:t xml:space="preserve">N </w:t>
      </w:r>
      <w:r w:rsidRPr="00ED36B3">
        <w:rPr>
          <w:rFonts w:ascii="Avenir Next" w:hAnsi="Avenir Next"/>
          <w:lang w:val="es-ES"/>
        </w:rPr>
        <w:t>y que llene la matriz con cero</w:t>
      </w:r>
      <w:r>
        <w:rPr>
          <w:rFonts w:ascii="Avenir Next" w:hAnsi="Avenir Next"/>
          <w:lang w:val="es-ES"/>
        </w:rPr>
        <w:t>s</w:t>
      </w:r>
      <w:r w:rsidRPr="00ED36B3">
        <w:rPr>
          <w:rFonts w:ascii="Avenir Next" w:hAnsi="Avenir Next"/>
          <w:lang w:val="es-ES"/>
        </w:rPr>
        <w:t xml:space="preserve">, </w:t>
      </w:r>
    </w:p>
    <w:p w14:paraId="7119CF84" w14:textId="742120B0" w:rsidR="001E015A" w:rsidRDefault="00C561BA" w:rsidP="00C561BA">
      <w:pPr>
        <w:pStyle w:val="Prrafodelista1"/>
        <w:numPr>
          <w:ilvl w:val="1"/>
          <w:numId w:val="21"/>
        </w:num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 xml:space="preserve">atriz </w:t>
      </w:r>
      <w:r w:rsidR="0036221C">
        <w:rPr>
          <w:rFonts w:ascii="Avenir Next" w:hAnsi="Avenir Next"/>
          <w:lang w:val="es-ES"/>
        </w:rPr>
        <w:t>para N cantantes con los años 2017-2019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1DB6D6D1" w14:textId="2A5DF79C" w:rsidR="001E015A" w:rsidRDefault="0036221C" w:rsidP="001E015A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70"/>
        <w:gridCol w:w="2121"/>
        <w:gridCol w:w="2121"/>
        <w:gridCol w:w="2114"/>
      </w:tblGrid>
      <w:tr w:rsidR="00AF21DD" w14:paraId="66B5D0B4" w14:textId="77777777" w:rsidTr="00AF21DD">
        <w:tc>
          <w:tcPr>
            <w:tcW w:w="2282" w:type="dxa"/>
          </w:tcPr>
          <w:p w14:paraId="454430E4" w14:textId="3DB0CFBB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Cantante</w:t>
            </w:r>
          </w:p>
        </w:tc>
        <w:tc>
          <w:tcPr>
            <w:tcW w:w="2283" w:type="dxa"/>
          </w:tcPr>
          <w:p w14:paraId="64147A23" w14:textId="7697CD34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gramStart"/>
            <w:r>
              <w:rPr>
                <w:rFonts w:ascii="Avenir Next" w:hAnsi="Avenir Next"/>
                <w:lang w:val="es-ES"/>
              </w:rPr>
              <w:t>Total</w:t>
            </w:r>
            <w:proofErr w:type="gramEnd"/>
            <w:r>
              <w:rPr>
                <w:rFonts w:ascii="Avenir Next" w:hAnsi="Avenir Next"/>
                <w:lang w:val="es-ES"/>
              </w:rPr>
              <w:t xml:space="preserve"> de discos vendidos</w:t>
            </w:r>
            <w:r w:rsidR="0036221C">
              <w:rPr>
                <w:rFonts w:ascii="Avenir Next" w:hAnsi="Avenir Next"/>
                <w:lang w:val="es-ES"/>
              </w:rPr>
              <w:t xml:space="preserve"> año 2017</w:t>
            </w:r>
          </w:p>
        </w:tc>
        <w:tc>
          <w:tcPr>
            <w:tcW w:w="2283" w:type="dxa"/>
          </w:tcPr>
          <w:p w14:paraId="009E6C5B" w14:textId="061AD0AC" w:rsidR="00AF21DD" w:rsidRDefault="0036221C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2018</w:t>
            </w:r>
          </w:p>
        </w:tc>
        <w:tc>
          <w:tcPr>
            <w:tcW w:w="2283" w:type="dxa"/>
          </w:tcPr>
          <w:p w14:paraId="58AF9827" w14:textId="3CD10338" w:rsidR="00AF21DD" w:rsidRDefault="0036221C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2019</w:t>
            </w:r>
          </w:p>
        </w:tc>
        <w:tc>
          <w:tcPr>
            <w:tcW w:w="2283" w:type="dxa"/>
          </w:tcPr>
          <w:p w14:paraId="636CF9BE" w14:textId="05CA8EB9" w:rsidR="00AF21DD" w:rsidRDefault="0036221C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total</w:t>
            </w:r>
          </w:p>
        </w:tc>
      </w:tr>
      <w:tr w:rsidR="00AF21DD" w14:paraId="6FE862B4" w14:textId="77777777" w:rsidTr="00AF21DD">
        <w:tc>
          <w:tcPr>
            <w:tcW w:w="2282" w:type="dxa"/>
          </w:tcPr>
          <w:p w14:paraId="68146BB2" w14:textId="6DEDE1A6" w:rsidR="00AF21DD" w:rsidRDefault="000B1F06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Marcos Witt</w:t>
            </w:r>
          </w:p>
        </w:tc>
        <w:tc>
          <w:tcPr>
            <w:tcW w:w="2283" w:type="dxa"/>
          </w:tcPr>
          <w:p w14:paraId="7274717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832C2D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E69AAD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6CADF6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48D450C4" w14:textId="77777777" w:rsidTr="00AF21DD">
        <w:tc>
          <w:tcPr>
            <w:tcW w:w="2282" w:type="dxa"/>
          </w:tcPr>
          <w:p w14:paraId="411F84C2" w14:textId="5AC9F599" w:rsidR="00AF21DD" w:rsidRDefault="0036221C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 xml:space="preserve">Marcela </w:t>
            </w:r>
            <w:proofErr w:type="spellStart"/>
            <w:r>
              <w:rPr>
                <w:rFonts w:ascii="Avenir Next" w:hAnsi="Avenir Next"/>
                <w:lang w:val="es-ES"/>
              </w:rPr>
              <w:t>Gandara</w:t>
            </w:r>
            <w:proofErr w:type="spellEnd"/>
          </w:p>
        </w:tc>
        <w:tc>
          <w:tcPr>
            <w:tcW w:w="2283" w:type="dxa"/>
          </w:tcPr>
          <w:p w14:paraId="7134D99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38BA0B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EA23F4F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163B2E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14:paraId="417464D1" w14:textId="77777777" w:rsidTr="00AF21DD">
        <w:tc>
          <w:tcPr>
            <w:tcW w:w="2282" w:type="dxa"/>
          </w:tcPr>
          <w:p w14:paraId="142B5628" w14:textId="3597A59E" w:rsidR="00AF21DD" w:rsidRDefault="0036221C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</w:p>
        </w:tc>
        <w:tc>
          <w:tcPr>
            <w:tcW w:w="2283" w:type="dxa"/>
          </w:tcPr>
          <w:p w14:paraId="5D95060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915686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552144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8E1974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1BB7A552" w14:textId="77777777" w:rsidR="0075570F" w:rsidRDefault="0075570F" w:rsidP="00C561BA">
      <w:pPr>
        <w:pStyle w:val="Prrafodelista1"/>
        <w:ind w:left="0"/>
        <w:rPr>
          <w:rFonts w:ascii="Avenir Next" w:hAnsi="Avenir Next"/>
          <w:lang w:val="es-ES"/>
        </w:rPr>
      </w:pPr>
    </w:p>
    <w:p w14:paraId="0188C85F" w14:textId="777BA566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5D851F6F" w14:textId="79F55BA5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16</w:t>
      </w:r>
    </w:p>
    <w:p w14:paraId="36F8A264" w14:textId="7B7A9544" w:rsidR="009C3BB4" w:rsidRDefault="009C3BB4" w:rsidP="009C3BB4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5BE44596" w14:textId="68C05E90" w:rsidR="00DC56B0" w:rsidRDefault="004E24F1" w:rsidP="00C561BA">
      <w:pPr>
        <w:pStyle w:val="Prrafodelista1"/>
        <w:numPr>
          <w:ilvl w:val="1"/>
          <w:numId w:val="22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 xml:space="preserve">Comprobar si una </w:t>
      </w:r>
      <w:r w:rsidRPr="00ED36B3">
        <w:rPr>
          <w:rFonts w:ascii="Avenir Next" w:hAnsi="Avenir Next"/>
          <w:b/>
          <w:bCs/>
          <w:lang w:val="es-ES"/>
        </w:rPr>
        <w:t>matriz es escalonada</w:t>
      </w:r>
      <w:r w:rsidRPr="00ED36B3">
        <w:rPr>
          <w:rFonts w:ascii="Avenir Next" w:hAnsi="Avenir Next"/>
          <w:lang w:val="es-ES"/>
        </w:rPr>
        <w:t xml:space="preserve"> (si al</w:t>
      </w:r>
      <w:r w:rsidR="00C13F42">
        <w:rPr>
          <w:rFonts w:ascii="Avenir Next" w:hAnsi="Avenir Next"/>
          <w:lang w:val="es-ES"/>
        </w:rPr>
        <w:t xml:space="preserve"> </w:t>
      </w:r>
      <w:r w:rsidRPr="00ED36B3">
        <w:rPr>
          <w:rFonts w:ascii="Avenir Next" w:hAnsi="Avenir Next"/>
          <w:lang w:val="es-ES"/>
        </w:rPr>
        <w:t>menos hay un elemento nulo (cero) en cada fila.</w:t>
      </w:r>
    </w:p>
    <w:p w14:paraId="7B8FF8CD" w14:textId="77777777" w:rsidR="0075570F" w:rsidRPr="00ED36B3" w:rsidRDefault="0075570F" w:rsidP="00C561BA">
      <w:pPr>
        <w:pStyle w:val="Prrafodelista1"/>
        <w:numPr>
          <w:ilvl w:val="1"/>
          <w:numId w:val="22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 xml:space="preserve">Crear un programa que automáticamente genere una matriz simétrica de orden </w:t>
      </w:r>
      <w:r>
        <w:rPr>
          <w:rFonts w:ascii="Avenir Next" w:hAnsi="Avenir Next"/>
          <w:lang w:val="es-ES"/>
        </w:rPr>
        <w:t>N</w:t>
      </w:r>
    </w:p>
    <w:p w14:paraId="2BF57BCB" w14:textId="7C9F67EA" w:rsidR="001E015A" w:rsidRDefault="00C561BA" w:rsidP="00C561BA">
      <w:pPr>
        <w:pStyle w:val="Prrafodelista1"/>
        <w:numPr>
          <w:ilvl w:val="1"/>
          <w:numId w:val="22"/>
        </w:num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>atriz</w:t>
      </w:r>
      <w:r w:rsidR="0036221C">
        <w:rPr>
          <w:rFonts w:ascii="Avenir Next" w:hAnsi="Avenir Next"/>
          <w:lang w:val="es-ES"/>
        </w:rPr>
        <w:t xml:space="preserve"> para todos los estados de México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2185"/>
        <w:gridCol w:w="2135"/>
        <w:gridCol w:w="2164"/>
        <w:gridCol w:w="2051"/>
      </w:tblGrid>
      <w:tr w:rsidR="0036221C" w14:paraId="2FE8C44C" w14:textId="77777777" w:rsidTr="00AF21DD">
        <w:tc>
          <w:tcPr>
            <w:tcW w:w="2282" w:type="dxa"/>
          </w:tcPr>
          <w:p w14:paraId="6F40AD3E" w14:textId="0A23AFBD" w:rsidR="00AF21DD" w:rsidRDefault="0036221C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Estados</w:t>
            </w:r>
          </w:p>
        </w:tc>
        <w:tc>
          <w:tcPr>
            <w:tcW w:w="2283" w:type="dxa"/>
          </w:tcPr>
          <w:p w14:paraId="1F430D53" w14:textId="00E83161" w:rsidR="00AF21DD" w:rsidRDefault="0036221C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Habitantes con Licenciatura</w:t>
            </w:r>
          </w:p>
        </w:tc>
        <w:tc>
          <w:tcPr>
            <w:tcW w:w="2283" w:type="dxa"/>
          </w:tcPr>
          <w:p w14:paraId="6A62EEE9" w14:textId="008B6A51" w:rsidR="00AF21DD" w:rsidRDefault="0036221C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Maestría</w:t>
            </w:r>
          </w:p>
        </w:tc>
        <w:tc>
          <w:tcPr>
            <w:tcW w:w="2283" w:type="dxa"/>
          </w:tcPr>
          <w:p w14:paraId="70743E9A" w14:textId="6F571282" w:rsidR="00AF21DD" w:rsidRDefault="0036221C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doctorado</w:t>
            </w:r>
          </w:p>
        </w:tc>
        <w:tc>
          <w:tcPr>
            <w:tcW w:w="2283" w:type="dxa"/>
          </w:tcPr>
          <w:p w14:paraId="3692919B" w14:textId="71D545B3" w:rsidR="00AF21DD" w:rsidRDefault="0036221C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</w:p>
        </w:tc>
      </w:tr>
      <w:tr w:rsidR="0036221C" w14:paraId="48A24B72" w14:textId="77777777" w:rsidTr="00AF21DD">
        <w:tc>
          <w:tcPr>
            <w:tcW w:w="2282" w:type="dxa"/>
          </w:tcPr>
          <w:p w14:paraId="0FBF5B0C" w14:textId="5CC62825" w:rsidR="00AF21DD" w:rsidRDefault="0036221C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Puebla</w:t>
            </w:r>
          </w:p>
        </w:tc>
        <w:tc>
          <w:tcPr>
            <w:tcW w:w="2283" w:type="dxa"/>
          </w:tcPr>
          <w:p w14:paraId="3B14A11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175D9D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1339E3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449A74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36221C" w14:paraId="0A0E1B05" w14:textId="77777777" w:rsidTr="00AF21DD">
        <w:tc>
          <w:tcPr>
            <w:tcW w:w="2282" w:type="dxa"/>
          </w:tcPr>
          <w:p w14:paraId="15351E5F" w14:textId="422A548D" w:rsidR="00AF21DD" w:rsidRDefault="0036221C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Monterrey</w:t>
            </w:r>
          </w:p>
        </w:tc>
        <w:tc>
          <w:tcPr>
            <w:tcW w:w="2283" w:type="dxa"/>
          </w:tcPr>
          <w:p w14:paraId="31DAE0B4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4EB2A1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CBA7FE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9C8DE8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36221C" w14:paraId="576AEE7C" w14:textId="77777777" w:rsidTr="00AF21DD">
        <w:tc>
          <w:tcPr>
            <w:tcW w:w="2282" w:type="dxa"/>
          </w:tcPr>
          <w:p w14:paraId="5A2F3BD9" w14:textId="698071E7" w:rsidR="00AF21DD" w:rsidRDefault="0036221C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</w:p>
        </w:tc>
        <w:tc>
          <w:tcPr>
            <w:tcW w:w="2283" w:type="dxa"/>
          </w:tcPr>
          <w:p w14:paraId="6117D40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A2E662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1122DA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16D4133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52903E76" w14:textId="02B91F6B" w:rsidR="0036221C" w:rsidRDefault="0036221C" w:rsidP="00C561BA">
      <w:pPr>
        <w:pStyle w:val="Prrafodelista1"/>
        <w:ind w:left="0"/>
        <w:rPr>
          <w:rFonts w:ascii="Avenir Next" w:hAnsi="Avenir Next"/>
          <w:lang w:val="es-ES"/>
        </w:rPr>
      </w:pPr>
    </w:p>
    <w:p w14:paraId="5C13E3BD" w14:textId="0214B51D" w:rsidR="00AF21DD" w:rsidRDefault="00AF21DD" w:rsidP="00C561BA">
      <w:pPr>
        <w:pStyle w:val="Prrafodelista1"/>
        <w:ind w:left="0"/>
        <w:rPr>
          <w:rFonts w:ascii="Avenir Next" w:hAnsi="Avenir Next"/>
          <w:lang w:val="es-ES"/>
        </w:rPr>
      </w:pPr>
    </w:p>
    <w:p w14:paraId="580B2B65" w14:textId="4C53D142" w:rsidR="001E015A" w:rsidRPr="00C561BA" w:rsidRDefault="00AF21DD" w:rsidP="00C561BA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17</w:t>
      </w:r>
    </w:p>
    <w:p w14:paraId="30A3AB85" w14:textId="11F7D361" w:rsidR="009C3BB4" w:rsidRDefault="009C3BB4" w:rsidP="009C3BB4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5F4E8540" w14:textId="7F8F1EF5" w:rsidR="00DC56B0" w:rsidRDefault="004E24F1" w:rsidP="00C561BA">
      <w:pPr>
        <w:pStyle w:val="Prrafodelista1"/>
        <w:numPr>
          <w:ilvl w:val="1"/>
          <w:numId w:val="23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 xml:space="preserve">Comprobar si una matriz, es una </w:t>
      </w:r>
      <w:r w:rsidRPr="00ED36B3">
        <w:rPr>
          <w:rFonts w:ascii="Avenir Next" w:hAnsi="Avenir Next"/>
          <w:b/>
          <w:bCs/>
          <w:lang w:val="es-ES"/>
        </w:rPr>
        <w:t>matriz identidad</w:t>
      </w:r>
      <w:r w:rsidRPr="00ED36B3">
        <w:rPr>
          <w:rFonts w:ascii="Avenir Next" w:hAnsi="Avenir Next"/>
          <w:lang w:val="es-ES"/>
        </w:rPr>
        <w:t xml:space="preserve"> (todos los elementos de la diagonal principal son 1 y los que no </w:t>
      </w:r>
      <w:proofErr w:type="spellStart"/>
      <w:r w:rsidRPr="00ED36B3">
        <w:rPr>
          <w:rFonts w:ascii="Avenir Next" w:hAnsi="Avenir Next"/>
          <w:lang w:val="es-ES"/>
        </w:rPr>
        <w:t>estan</w:t>
      </w:r>
      <w:proofErr w:type="spellEnd"/>
      <w:r w:rsidRPr="00ED36B3">
        <w:rPr>
          <w:rFonts w:ascii="Avenir Next" w:hAnsi="Avenir Next"/>
          <w:lang w:val="es-ES"/>
        </w:rPr>
        <w:t xml:space="preserve"> en la diagonal principal son ceros)</w:t>
      </w:r>
    </w:p>
    <w:p w14:paraId="12EE01C5" w14:textId="468FA8B8" w:rsidR="0075570F" w:rsidRDefault="0075570F" w:rsidP="00C561BA">
      <w:pPr>
        <w:pStyle w:val="Prrafodelista1"/>
        <w:numPr>
          <w:ilvl w:val="1"/>
          <w:numId w:val="23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>Calcular la desviación estándar de una matriz de 5 por 2</w:t>
      </w:r>
    </w:p>
    <w:p w14:paraId="10486939" w14:textId="6ADEB11E" w:rsidR="00C561BA" w:rsidRPr="00ED36B3" w:rsidRDefault="00C561BA" w:rsidP="00C561BA">
      <w:pPr>
        <w:pStyle w:val="Prrafodelista1"/>
        <w:numPr>
          <w:ilvl w:val="1"/>
          <w:numId w:val="23"/>
        </w:numPr>
        <w:rPr>
          <w:rFonts w:ascii="Avenir Next" w:hAnsi="Avenir Next"/>
          <w:lang w:val="es-MX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>atriz</w:t>
      </w:r>
      <w:r>
        <w:rPr>
          <w:rFonts w:ascii="Avenir Next" w:hAnsi="Avenir Next"/>
          <w:lang w:val="es-ES"/>
        </w:rPr>
        <w:t xml:space="preserve"> para</w:t>
      </w:r>
      <w:r w:rsidR="00D42DCF">
        <w:rPr>
          <w:rFonts w:ascii="Avenir Next" w:hAnsi="Avenir Next"/>
          <w:lang w:val="es-ES"/>
        </w:rPr>
        <w:t xml:space="preserve"> 10 marcas años 2010 al </w:t>
      </w:r>
      <w:proofErr w:type="gramStart"/>
      <w:r w:rsidR="00D42DCF">
        <w:rPr>
          <w:rFonts w:ascii="Avenir Next" w:hAnsi="Avenir Next"/>
          <w:lang w:val="es-ES"/>
        </w:rPr>
        <w:t xml:space="preserve">2019 </w:t>
      </w:r>
      <w:r w:rsidR="003D1560">
        <w:rPr>
          <w:rFonts w:ascii="Avenir Next" w:hAnsi="Avenir Next"/>
          <w:lang w:val="es-ES"/>
        </w:rPr>
        <w:t>,</w:t>
      </w:r>
      <w:proofErr w:type="gramEnd"/>
      <w:r w:rsidR="003D1560">
        <w:rPr>
          <w:rFonts w:ascii="Avenir Next" w:hAnsi="Avenir Next"/>
          <w:lang w:val="es-ES"/>
        </w:rPr>
        <w:t xml:space="preserve"> </w:t>
      </w:r>
      <w:r w:rsidR="003D1560">
        <w:rPr>
          <w:rFonts w:ascii="Avenir Next" w:hAnsi="Avenir Next"/>
          <w:lang w:val="es-ES"/>
        </w:rPr>
        <w:t>obtener la estrella</w:t>
      </w:r>
    </w:p>
    <w:p w14:paraId="75CEA071" w14:textId="77777777" w:rsidR="0075570F" w:rsidRDefault="0075570F" w:rsidP="0075570F">
      <w:pPr>
        <w:pStyle w:val="Prrafodelista1"/>
        <w:rPr>
          <w:rFonts w:ascii="Avenir Next" w:hAnsi="Avenir Next"/>
          <w:lang w:val="es-ES"/>
        </w:rPr>
      </w:pPr>
    </w:p>
    <w:p w14:paraId="137EDC51" w14:textId="04D6DABC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49"/>
        <w:gridCol w:w="2153"/>
        <w:gridCol w:w="2139"/>
        <w:gridCol w:w="2121"/>
        <w:gridCol w:w="2132"/>
      </w:tblGrid>
      <w:tr w:rsidR="00D42DCF" w:rsidRPr="002A4490" w14:paraId="7DA6D1C8" w14:textId="77777777" w:rsidTr="00AF21DD">
        <w:tc>
          <w:tcPr>
            <w:tcW w:w="2282" w:type="dxa"/>
          </w:tcPr>
          <w:p w14:paraId="53F10F3B" w14:textId="06B657F2" w:rsidR="00AF21DD" w:rsidRDefault="00C561BA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lastRenderedPageBreak/>
              <w:t>Autos</w:t>
            </w:r>
          </w:p>
        </w:tc>
        <w:tc>
          <w:tcPr>
            <w:tcW w:w="2283" w:type="dxa"/>
          </w:tcPr>
          <w:p w14:paraId="61E237C1" w14:textId="6E202444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lang w:val="es-ES"/>
              </w:rPr>
              <w:t xml:space="preserve"> ventas 2010</w:t>
            </w:r>
          </w:p>
        </w:tc>
        <w:tc>
          <w:tcPr>
            <w:tcW w:w="2283" w:type="dxa"/>
          </w:tcPr>
          <w:p w14:paraId="3E81C17A" w14:textId="634CAE55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2011</w:t>
            </w:r>
          </w:p>
        </w:tc>
        <w:tc>
          <w:tcPr>
            <w:tcW w:w="2283" w:type="dxa"/>
          </w:tcPr>
          <w:p w14:paraId="12E84169" w14:textId="32F1E6BD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…..</w:t>
            </w:r>
          </w:p>
        </w:tc>
        <w:tc>
          <w:tcPr>
            <w:tcW w:w="2283" w:type="dxa"/>
          </w:tcPr>
          <w:p w14:paraId="732215AF" w14:textId="36B1A70F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total</w:t>
            </w:r>
          </w:p>
        </w:tc>
      </w:tr>
      <w:tr w:rsidR="00D42DCF" w:rsidRPr="002A4490" w14:paraId="5D901D6B" w14:textId="77777777" w:rsidTr="00AF21DD">
        <w:tc>
          <w:tcPr>
            <w:tcW w:w="2282" w:type="dxa"/>
          </w:tcPr>
          <w:p w14:paraId="03CAE590" w14:textId="175163FC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WV</w:t>
            </w:r>
          </w:p>
        </w:tc>
        <w:tc>
          <w:tcPr>
            <w:tcW w:w="2283" w:type="dxa"/>
          </w:tcPr>
          <w:p w14:paraId="19D57B3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DE3AAE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220C1F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DBE6E0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D42DCF" w:rsidRPr="002A4490" w14:paraId="1E810417" w14:textId="77777777" w:rsidTr="00AF21DD">
        <w:tc>
          <w:tcPr>
            <w:tcW w:w="2282" w:type="dxa"/>
          </w:tcPr>
          <w:p w14:paraId="7CC57D04" w14:textId="1BB8510D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FORD</w:t>
            </w:r>
          </w:p>
        </w:tc>
        <w:tc>
          <w:tcPr>
            <w:tcW w:w="2283" w:type="dxa"/>
          </w:tcPr>
          <w:p w14:paraId="3F59F8E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9AF099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B0FC4D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700386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D42DCF" w:rsidRPr="002A4490" w14:paraId="30A2332A" w14:textId="77777777" w:rsidTr="00AF21DD">
        <w:tc>
          <w:tcPr>
            <w:tcW w:w="2282" w:type="dxa"/>
          </w:tcPr>
          <w:p w14:paraId="5686A811" w14:textId="5F4F013F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totol</w:t>
            </w:r>
            <w:proofErr w:type="spellEnd"/>
          </w:p>
        </w:tc>
        <w:tc>
          <w:tcPr>
            <w:tcW w:w="2283" w:type="dxa"/>
          </w:tcPr>
          <w:p w14:paraId="06EA797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C432D5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82F2B4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49C70D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41920077" w14:textId="1928A87A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1E59251C" w14:textId="5CF171EC" w:rsidR="001E015A" w:rsidRDefault="001E015A" w:rsidP="00D42DCF">
      <w:pPr>
        <w:pStyle w:val="Prrafodelista1"/>
        <w:ind w:left="0"/>
        <w:rPr>
          <w:rFonts w:ascii="Avenir Next" w:hAnsi="Avenir Next"/>
          <w:lang w:val="es-ES"/>
        </w:rPr>
      </w:pPr>
    </w:p>
    <w:p w14:paraId="35AC40E7" w14:textId="31401AEB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18</w:t>
      </w:r>
    </w:p>
    <w:p w14:paraId="5BE149ED" w14:textId="6CDDE4E2" w:rsidR="009C3BB4" w:rsidRPr="009C3BB4" w:rsidRDefault="009C3BB4" w:rsidP="009C3BB4">
      <w:pPr>
        <w:pStyle w:val="Prrafodelista1"/>
        <w:rPr>
          <w:rFonts w:ascii="Avenir Next" w:hAnsi="Avenir Next"/>
          <w:b/>
          <w:bCs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625AC875" w14:textId="1F332B97" w:rsidR="00DC56B0" w:rsidRPr="0075570F" w:rsidRDefault="004E24F1" w:rsidP="00D42DCF">
      <w:pPr>
        <w:pStyle w:val="Prrafodelista1"/>
        <w:numPr>
          <w:ilvl w:val="1"/>
          <w:numId w:val="24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 xml:space="preserve">Comprobar si una matriz de orden 2, es simétrica. (es simétrica si A[i][j]= A[j][i] ejemplo </w:t>
      </w:r>
      <w:proofErr w:type="gramStart"/>
      <w:r w:rsidRPr="00ED36B3">
        <w:rPr>
          <w:rFonts w:ascii="Avenir Next" w:hAnsi="Avenir Next"/>
          <w:b/>
          <w:bCs/>
          <w:lang w:val="es-ES"/>
        </w:rPr>
        <w:t>A[</w:t>
      </w:r>
      <w:proofErr w:type="gramEnd"/>
      <w:r w:rsidRPr="00ED36B3">
        <w:rPr>
          <w:rFonts w:ascii="Avenir Next" w:hAnsi="Avenir Next"/>
          <w:b/>
          <w:bCs/>
          <w:lang w:val="es-ES"/>
        </w:rPr>
        <w:t>0][1]= A[1][0] )</w:t>
      </w:r>
    </w:p>
    <w:p w14:paraId="2233EA26" w14:textId="77777777" w:rsidR="00D42DCF" w:rsidRDefault="0075570F" w:rsidP="00D42DCF">
      <w:pPr>
        <w:pStyle w:val="Prrafodelista1"/>
        <w:numPr>
          <w:ilvl w:val="1"/>
          <w:numId w:val="24"/>
        </w:numPr>
        <w:rPr>
          <w:rFonts w:ascii="Avenir Next" w:hAnsi="Avenir Next"/>
          <w:lang w:val="es-MX"/>
        </w:rPr>
      </w:pPr>
      <w:r w:rsidRPr="00ED36B3">
        <w:rPr>
          <w:rFonts w:ascii="Avenir Next" w:hAnsi="Avenir Next"/>
          <w:lang w:val="es-ES"/>
        </w:rPr>
        <w:t xml:space="preserve">Crear un programa que automáticamente genere una </w:t>
      </w:r>
      <w:r w:rsidRPr="00ED36B3">
        <w:rPr>
          <w:rFonts w:ascii="Avenir Next" w:hAnsi="Avenir Next"/>
          <w:b/>
          <w:bCs/>
          <w:lang w:val="es-ES"/>
        </w:rPr>
        <w:t>matriz identidad</w:t>
      </w:r>
      <w:r w:rsidRPr="00ED36B3">
        <w:rPr>
          <w:rFonts w:ascii="Avenir Next" w:hAnsi="Avenir Next"/>
          <w:lang w:val="es-ES"/>
        </w:rPr>
        <w:t xml:space="preserve"> (todos los elementos de la diagonal principal son 1 y los que no están en la diagonal principal son ceros)</w:t>
      </w:r>
    </w:p>
    <w:p w14:paraId="38C67FA4" w14:textId="6B7D437A" w:rsidR="0075570F" w:rsidRPr="00D42DCF" w:rsidRDefault="00D42DCF" w:rsidP="00D42DCF">
      <w:pPr>
        <w:pStyle w:val="Prrafodelista1"/>
        <w:numPr>
          <w:ilvl w:val="1"/>
          <w:numId w:val="24"/>
        </w:numPr>
        <w:rPr>
          <w:rFonts w:ascii="Avenir Next" w:hAnsi="Avenir Next"/>
          <w:lang w:val="es-MX"/>
        </w:rPr>
      </w:pPr>
      <w:r w:rsidRPr="00D42DCF">
        <w:rPr>
          <w:rFonts w:ascii="Avenir Next" w:hAnsi="Avenir Next"/>
          <w:lang w:val="es-ES"/>
        </w:rPr>
        <w:t>Crea la matriz para 10</w:t>
      </w:r>
      <w:r w:rsidRPr="00D42DCF">
        <w:rPr>
          <w:rFonts w:ascii="Avenir Next" w:hAnsi="Avenir Next"/>
          <w:lang w:val="es-ES"/>
        </w:rPr>
        <w:t xml:space="preserve"> </w:t>
      </w:r>
      <w:r w:rsidR="003D1560" w:rsidRPr="00D42DCF">
        <w:rPr>
          <w:rFonts w:ascii="Avenir Next" w:hAnsi="Avenir Next"/>
          <w:lang w:val="es-ES"/>
        </w:rPr>
        <w:t>compañías</w:t>
      </w:r>
      <w:r w:rsidRPr="00D42DCF">
        <w:rPr>
          <w:rFonts w:ascii="Avenir Next" w:hAnsi="Avenir Next"/>
          <w:lang w:val="es-ES"/>
        </w:rPr>
        <w:t xml:space="preserve"> </w:t>
      </w:r>
      <w:r>
        <w:rPr>
          <w:rFonts w:ascii="Avenir Next" w:hAnsi="Avenir Next"/>
          <w:lang w:val="es-ES"/>
        </w:rPr>
        <w:t>para todos los meses del año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1BBBA6BC" w14:textId="77777777" w:rsidR="0075570F" w:rsidRPr="001E015A" w:rsidRDefault="0075570F" w:rsidP="0075570F">
      <w:pPr>
        <w:pStyle w:val="Prrafodelista1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2183"/>
        <w:gridCol w:w="2103"/>
        <w:gridCol w:w="2103"/>
        <w:gridCol w:w="2103"/>
      </w:tblGrid>
      <w:tr w:rsidR="00AF21DD" w:rsidRPr="002A4490" w14:paraId="5DD66715" w14:textId="77777777" w:rsidTr="00AF21DD">
        <w:tc>
          <w:tcPr>
            <w:tcW w:w="2282" w:type="dxa"/>
          </w:tcPr>
          <w:p w14:paraId="7C344826" w14:textId="0284FA91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Compañía telefónica</w:t>
            </w:r>
          </w:p>
        </w:tc>
        <w:tc>
          <w:tcPr>
            <w:tcW w:w="2283" w:type="dxa"/>
          </w:tcPr>
          <w:p w14:paraId="003EC9E7" w14:textId="77777777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gramStart"/>
            <w:r>
              <w:rPr>
                <w:rFonts w:ascii="Avenir Next" w:hAnsi="Avenir Next"/>
                <w:lang w:val="es-ES"/>
              </w:rPr>
              <w:t>Total</w:t>
            </w:r>
            <w:proofErr w:type="gramEnd"/>
            <w:r>
              <w:rPr>
                <w:rFonts w:ascii="Avenir Next" w:hAnsi="Avenir Next"/>
                <w:lang w:val="es-ES"/>
              </w:rPr>
              <w:t xml:space="preserve"> de usuarios</w:t>
            </w:r>
          </w:p>
          <w:p w14:paraId="7CC0CB3E" w14:textId="114DA3F8" w:rsidR="00D42DCF" w:rsidRDefault="00D42DCF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enero</w:t>
            </w:r>
          </w:p>
        </w:tc>
        <w:tc>
          <w:tcPr>
            <w:tcW w:w="2283" w:type="dxa"/>
          </w:tcPr>
          <w:p w14:paraId="0B420A0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F8775C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ABF095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:rsidRPr="002A4490" w14:paraId="2199FC61" w14:textId="77777777" w:rsidTr="00AF21DD">
        <w:tc>
          <w:tcPr>
            <w:tcW w:w="2282" w:type="dxa"/>
          </w:tcPr>
          <w:p w14:paraId="053D82F9" w14:textId="7546BC11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Telcel</w:t>
            </w:r>
          </w:p>
        </w:tc>
        <w:tc>
          <w:tcPr>
            <w:tcW w:w="2283" w:type="dxa"/>
          </w:tcPr>
          <w:p w14:paraId="23D644F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E20FF5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2F0824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FC19C6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:rsidRPr="002A4490" w14:paraId="0DC40684" w14:textId="77777777" w:rsidTr="00AF21DD">
        <w:tc>
          <w:tcPr>
            <w:tcW w:w="2282" w:type="dxa"/>
          </w:tcPr>
          <w:p w14:paraId="2B73E15E" w14:textId="6D9A5E74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Uisacel</w:t>
            </w:r>
            <w:proofErr w:type="spellEnd"/>
          </w:p>
        </w:tc>
        <w:tc>
          <w:tcPr>
            <w:tcW w:w="2283" w:type="dxa"/>
          </w:tcPr>
          <w:p w14:paraId="17999B9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AF35595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42731E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EB19593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:rsidRPr="002A4490" w14:paraId="3F9E692E" w14:textId="77777777" w:rsidTr="00AF21DD">
        <w:tc>
          <w:tcPr>
            <w:tcW w:w="2282" w:type="dxa"/>
          </w:tcPr>
          <w:p w14:paraId="343AAED3" w14:textId="04AFE7D6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total</w:t>
            </w:r>
          </w:p>
        </w:tc>
        <w:tc>
          <w:tcPr>
            <w:tcW w:w="2283" w:type="dxa"/>
          </w:tcPr>
          <w:p w14:paraId="4A51A95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9D9925F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AD1095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060761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15E9A6A7" w14:textId="3FAB1089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0390F0C9" w14:textId="4C3A151E" w:rsidR="001E015A" w:rsidRDefault="001E015A" w:rsidP="00D42DCF">
      <w:pPr>
        <w:pStyle w:val="Prrafodelista1"/>
        <w:ind w:left="0"/>
        <w:rPr>
          <w:rFonts w:ascii="Avenir Next" w:hAnsi="Avenir Next"/>
          <w:lang w:val="es-ES"/>
        </w:rPr>
      </w:pPr>
    </w:p>
    <w:p w14:paraId="6B48F6D0" w14:textId="77777777" w:rsidR="001657DD" w:rsidRDefault="001657DD" w:rsidP="00D42DCF">
      <w:pPr>
        <w:pStyle w:val="Prrafodelista1"/>
        <w:ind w:left="0"/>
        <w:rPr>
          <w:rFonts w:ascii="Avenir Next" w:hAnsi="Avenir Next"/>
          <w:lang w:val="es-ES"/>
        </w:rPr>
      </w:pPr>
    </w:p>
    <w:p w14:paraId="30D6EAD4" w14:textId="1CCDCB6D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19</w:t>
      </w:r>
    </w:p>
    <w:p w14:paraId="715E4F8F" w14:textId="4A1F043B" w:rsidR="009C3BB4" w:rsidRDefault="009C3BB4" w:rsidP="009C3BB4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4FC91309" w14:textId="54CDAC78" w:rsidR="00DC56B0" w:rsidRPr="0075570F" w:rsidRDefault="004E24F1" w:rsidP="00D42DCF">
      <w:pPr>
        <w:pStyle w:val="Prrafodelista1"/>
        <w:numPr>
          <w:ilvl w:val="1"/>
          <w:numId w:val="25"/>
        </w:numPr>
        <w:rPr>
          <w:rFonts w:ascii="Avenir Next" w:hAnsi="Avenir Next"/>
          <w:lang w:val="es-MX"/>
        </w:rPr>
      </w:pPr>
      <w:r w:rsidRPr="00ED36B3">
        <w:rPr>
          <w:rFonts w:ascii="Avenir Next" w:hAnsi="Avenir Next"/>
          <w:lang w:val="es-ES"/>
        </w:rPr>
        <w:t xml:space="preserve">Comprobar si una matriz de orden 3, es simétrica. (es simétrica si A[i][j]= A[j][i] ejemplo </w:t>
      </w:r>
      <w:proofErr w:type="gramStart"/>
      <w:r w:rsidRPr="00ED36B3">
        <w:rPr>
          <w:rFonts w:ascii="Avenir Next" w:hAnsi="Avenir Next"/>
          <w:lang w:val="es-ES"/>
        </w:rPr>
        <w:t>A[</w:t>
      </w:r>
      <w:proofErr w:type="gramEnd"/>
      <w:r w:rsidRPr="00ED36B3">
        <w:rPr>
          <w:rFonts w:ascii="Avenir Next" w:hAnsi="Avenir Next"/>
          <w:lang w:val="es-ES"/>
        </w:rPr>
        <w:t>0][1]= A[1][0]  A[0][2]= A[2][0]  A[1][2]= A[2][1]  )</w:t>
      </w:r>
    </w:p>
    <w:p w14:paraId="33F7BBFD" w14:textId="6664EDF7" w:rsidR="001E015A" w:rsidRPr="00D42DCF" w:rsidRDefault="0075570F" w:rsidP="00D42DCF">
      <w:pPr>
        <w:pStyle w:val="Prrafodelista1"/>
        <w:numPr>
          <w:ilvl w:val="1"/>
          <w:numId w:val="25"/>
        </w:numPr>
        <w:rPr>
          <w:rFonts w:ascii="Avenir Next" w:hAnsi="Avenir Next"/>
          <w:lang w:val="es-MX"/>
        </w:rPr>
      </w:pPr>
      <w:r w:rsidRPr="00ED36B3">
        <w:rPr>
          <w:rFonts w:ascii="Avenir Next" w:hAnsi="Avenir Next"/>
          <w:lang w:val="es-ES"/>
        </w:rPr>
        <w:t xml:space="preserve">Crear un programa que automáticamente genere una </w:t>
      </w:r>
      <w:r w:rsidRPr="00ED36B3">
        <w:rPr>
          <w:rFonts w:ascii="Avenir Next" w:hAnsi="Avenir Next"/>
          <w:b/>
          <w:bCs/>
          <w:lang w:val="es-ES"/>
        </w:rPr>
        <w:t>matriz escalonada</w:t>
      </w:r>
      <w:r w:rsidRPr="00ED36B3">
        <w:rPr>
          <w:rFonts w:ascii="Avenir Next" w:hAnsi="Avenir Next"/>
          <w:lang w:val="es-ES"/>
        </w:rPr>
        <w:t xml:space="preserve"> (si al</w:t>
      </w:r>
      <w:r>
        <w:rPr>
          <w:rFonts w:ascii="Avenir Next" w:hAnsi="Avenir Next"/>
          <w:lang w:val="es-ES"/>
        </w:rPr>
        <w:t xml:space="preserve"> </w:t>
      </w:r>
      <w:r w:rsidRPr="00ED36B3">
        <w:rPr>
          <w:rFonts w:ascii="Avenir Next" w:hAnsi="Avenir Next"/>
          <w:lang w:val="es-ES"/>
        </w:rPr>
        <w:t>menos hay un elemento nulo (cero) en cada fila.</w:t>
      </w:r>
    </w:p>
    <w:p w14:paraId="3CF5033C" w14:textId="11989662" w:rsidR="001E015A" w:rsidRDefault="00D42DCF" w:rsidP="00D42DCF">
      <w:pPr>
        <w:pStyle w:val="Prrafodelista1"/>
        <w:numPr>
          <w:ilvl w:val="1"/>
          <w:numId w:val="25"/>
        </w:num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>atriz</w:t>
      </w:r>
      <w:r>
        <w:rPr>
          <w:rFonts w:ascii="Avenir Next" w:hAnsi="Avenir Next"/>
          <w:lang w:val="es-ES"/>
        </w:rPr>
        <w:t xml:space="preserve"> para 10</w:t>
      </w:r>
      <w:r>
        <w:rPr>
          <w:rFonts w:ascii="Avenir Next" w:hAnsi="Avenir Next"/>
          <w:lang w:val="es-ES"/>
        </w:rPr>
        <w:t xml:space="preserve"> marcas de llantas todos los meses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29A95683" w14:textId="6068B648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2162"/>
        <w:gridCol w:w="2100"/>
        <w:gridCol w:w="2100"/>
        <w:gridCol w:w="2154"/>
      </w:tblGrid>
      <w:tr w:rsidR="00D42DCF" w:rsidRPr="002A4490" w14:paraId="3A184719" w14:textId="77777777" w:rsidTr="00AF21DD">
        <w:tc>
          <w:tcPr>
            <w:tcW w:w="2282" w:type="dxa"/>
          </w:tcPr>
          <w:p w14:paraId="40397C3B" w14:textId="4F8ED0E4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llantas</w:t>
            </w:r>
          </w:p>
        </w:tc>
        <w:tc>
          <w:tcPr>
            <w:tcW w:w="2283" w:type="dxa"/>
          </w:tcPr>
          <w:p w14:paraId="785FA79D" w14:textId="7D702045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Tot ventas enero</w:t>
            </w:r>
          </w:p>
        </w:tc>
        <w:tc>
          <w:tcPr>
            <w:tcW w:w="2283" w:type="dxa"/>
          </w:tcPr>
          <w:p w14:paraId="08AE3D7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1F794C83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0B78F33E" w14:textId="1801C663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Suma total</w:t>
            </w:r>
          </w:p>
        </w:tc>
      </w:tr>
      <w:tr w:rsidR="00D42DCF" w:rsidRPr="002A4490" w14:paraId="5F86C992" w14:textId="77777777" w:rsidTr="00AF21DD">
        <w:tc>
          <w:tcPr>
            <w:tcW w:w="2282" w:type="dxa"/>
          </w:tcPr>
          <w:p w14:paraId="506C5F0D" w14:textId="434F62AA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uniroyal</w:t>
            </w:r>
          </w:p>
        </w:tc>
        <w:tc>
          <w:tcPr>
            <w:tcW w:w="2283" w:type="dxa"/>
          </w:tcPr>
          <w:p w14:paraId="68874ECF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29E75A4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2B7F320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49AF276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</w:tr>
      <w:tr w:rsidR="00D42DCF" w:rsidRPr="002A4490" w14:paraId="522722D6" w14:textId="77777777" w:rsidTr="00AF21DD">
        <w:tc>
          <w:tcPr>
            <w:tcW w:w="2282" w:type="dxa"/>
          </w:tcPr>
          <w:p w14:paraId="50EFC04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18AF4BC4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17FA62F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7BB4540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5007B13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</w:tr>
      <w:tr w:rsidR="00D42DCF" w:rsidRPr="002A4490" w14:paraId="62270875" w14:textId="77777777" w:rsidTr="00AF21DD">
        <w:tc>
          <w:tcPr>
            <w:tcW w:w="2282" w:type="dxa"/>
          </w:tcPr>
          <w:p w14:paraId="427055FE" w14:textId="285436BE" w:rsidR="00AF21DD" w:rsidRDefault="00D42DCF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Suma total</w:t>
            </w:r>
          </w:p>
        </w:tc>
        <w:tc>
          <w:tcPr>
            <w:tcW w:w="2283" w:type="dxa"/>
          </w:tcPr>
          <w:p w14:paraId="6A9FBA7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0CC1C5E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00D29BE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2AB44E2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</w:tr>
    </w:tbl>
    <w:p w14:paraId="2C25C811" w14:textId="77777777" w:rsidR="001E015A" w:rsidRPr="00ED36B3" w:rsidRDefault="001E015A" w:rsidP="001E015A">
      <w:pPr>
        <w:pStyle w:val="Prrafodelista1"/>
        <w:rPr>
          <w:rFonts w:ascii="Avenir Next" w:hAnsi="Avenir Next"/>
          <w:lang w:val="es-MX"/>
        </w:rPr>
      </w:pPr>
    </w:p>
    <w:p w14:paraId="6FEC14A3" w14:textId="69317E60" w:rsidR="00DC56B0" w:rsidRDefault="00DC56B0">
      <w:pPr>
        <w:pStyle w:val="Prrafodelista1"/>
        <w:rPr>
          <w:rFonts w:ascii="Avenir Next" w:hAnsi="Avenir Next"/>
          <w:lang w:val="es-MX"/>
        </w:rPr>
      </w:pPr>
    </w:p>
    <w:p w14:paraId="2ACA099C" w14:textId="23DF6C42" w:rsidR="001657DD" w:rsidRDefault="001657DD">
      <w:pPr>
        <w:pStyle w:val="Prrafodelista1"/>
        <w:rPr>
          <w:rFonts w:ascii="Avenir Next" w:hAnsi="Avenir Next"/>
          <w:lang w:val="es-MX"/>
        </w:rPr>
      </w:pPr>
    </w:p>
    <w:p w14:paraId="4D48D77F" w14:textId="7E8013D3" w:rsidR="001657DD" w:rsidRDefault="001657DD">
      <w:pPr>
        <w:pStyle w:val="Prrafodelista1"/>
        <w:rPr>
          <w:rFonts w:ascii="Avenir Next" w:hAnsi="Avenir Next"/>
          <w:lang w:val="es-MX"/>
        </w:rPr>
      </w:pPr>
    </w:p>
    <w:p w14:paraId="12858D0D" w14:textId="2880E7E4" w:rsidR="001657DD" w:rsidRDefault="001657DD">
      <w:pPr>
        <w:pStyle w:val="Prrafodelista1"/>
        <w:rPr>
          <w:rFonts w:ascii="Avenir Next" w:hAnsi="Avenir Next"/>
          <w:lang w:val="es-MX"/>
        </w:rPr>
      </w:pPr>
    </w:p>
    <w:p w14:paraId="744CEA32" w14:textId="45C16E3C" w:rsidR="001657DD" w:rsidRDefault="001657DD">
      <w:pPr>
        <w:pStyle w:val="Prrafodelista1"/>
        <w:rPr>
          <w:rFonts w:ascii="Avenir Next" w:hAnsi="Avenir Next"/>
          <w:lang w:val="es-MX"/>
        </w:rPr>
      </w:pPr>
    </w:p>
    <w:p w14:paraId="28AEC732" w14:textId="77777777" w:rsidR="001657DD" w:rsidRDefault="001657DD">
      <w:pPr>
        <w:pStyle w:val="Prrafodelista1"/>
        <w:rPr>
          <w:rFonts w:ascii="Avenir Next" w:hAnsi="Avenir Next"/>
          <w:lang w:val="es-MX"/>
        </w:rPr>
      </w:pPr>
    </w:p>
    <w:p w14:paraId="49C94002" w14:textId="37F4A659" w:rsid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lastRenderedPageBreak/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20</w:t>
      </w:r>
    </w:p>
    <w:p w14:paraId="3F9E6C0A" w14:textId="77777777" w:rsidR="001657DD" w:rsidRPr="00AF21DD" w:rsidRDefault="001657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</w:p>
    <w:p w14:paraId="3709D4FC" w14:textId="0F3CA450" w:rsidR="009C3BB4" w:rsidRDefault="009C3BB4" w:rsidP="009C3BB4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4EE09F49" w14:textId="3CAF9592" w:rsidR="00DC56B0" w:rsidRDefault="004E24F1" w:rsidP="001657DD">
      <w:pPr>
        <w:pStyle w:val="Prrafodelista1"/>
        <w:numPr>
          <w:ilvl w:val="1"/>
          <w:numId w:val="26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 xml:space="preserve">Calcular el inverso aditivo de una </w:t>
      </w:r>
      <w:r w:rsidR="00472141" w:rsidRPr="00ED36B3">
        <w:rPr>
          <w:rFonts w:ascii="Avenir Next" w:hAnsi="Avenir Next"/>
          <w:lang w:val="es-ES"/>
        </w:rPr>
        <w:t>matriz</w:t>
      </w:r>
      <w:r w:rsidRPr="00ED36B3">
        <w:rPr>
          <w:rFonts w:ascii="Avenir Next" w:hAnsi="Avenir Next"/>
          <w:lang w:val="es-ES"/>
        </w:rPr>
        <w:t xml:space="preserve"> (se obtiene al multiplicar cada elemento por el escalar -1</w:t>
      </w:r>
    </w:p>
    <w:p w14:paraId="7DE9DDF1" w14:textId="49BA0A44" w:rsidR="0075570F" w:rsidRDefault="0075570F" w:rsidP="001657DD">
      <w:pPr>
        <w:pStyle w:val="Prrafodelista1"/>
        <w:numPr>
          <w:ilvl w:val="1"/>
          <w:numId w:val="26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 xml:space="preserve">Crear un programa que automáticamente genere una </w:t>
      </w:r>
      <w:proofErr w:type="gramStart"/>
      <w:r w:rsidRPr="00ED36B3">
        <w:rPr>
          <w:rFonts w:ascii="Avenir Next" w:hAnsi="Avenir Next"/>
          <w:b/>
          <w:bCs/>
          <w:lang w:val="es-ES"/>
        </w:rPr>
        <w:t>matriz  escalar</w:t>
      </w:r>
      <w:proofErr w:type="gramEnd"/>
      <w:r w:rsidRPr="00ED36B3">
        <w:rPr>
          <w:rFonts w:ascii="Avenir Next" w:hAnsi="Avenir Next"/>
          <w:lang w:val="es-ES"/>
        </w:rPr>
        <w:t xml:space="preserve"> (todos los elementos de la diagonal principal son iguales, y todos los que no están en la diagonal principal son ceros.</w:t>
      </w:r>
    </w:p>
    <w:p w14:paraId="0EC3D571" w14:textId="341B2D9A" w:rsidR="001657DD" w:rsidRDefault="001657DD" w:rsidP="001657DD">
      <w:pPr>
        <w:pStyle w:val="Prrafodelista1"/>
        <w:numPr>
          <w:ilvl w:val="1"/>
          <w:numId w:val="26"/>
        </w:num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>atriz</w:t>
      </w:r>
      <w:r>
        <w:rPr>
          <w:rFonts w:ascii="Avenir Next" w:hAnsi="Avenir Next"/>
          <w:lang w:val="es-ES"/>
        </w:rPr>
        <w:t xml:space="preserve"> para 10 marcas de </w:t>
      </w:r>
      <w:r>
        <w:rPr>
          <w:rFonts w:ascii="Avenir Next" w:hAnsi="Avenir Next"/>
          <w:lang w:val="es-ES"/>
        </w:rPr>
        <w:t>celulares</w:t>
      </w:r>
      <w:r>
        <w:rPr>
          <w:rFonts w:ascii="Avenir Next" w:hAnsi="Avenir Next"/>
          <w:lang w:val="es-ES"/>
        </w:rPr>
        <w:t xml:space="preserve"> todos los meses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2B92E8D5" w14:textId="77777777" w:rsidR="0075570F" w:rsidRPr="00ED36B3" w:rsidRDefault="0075570F" w:rsidP="0075570F">
      <w:pPr>
        <w:pStyle w:val="Prrafodelista1"/>
        <w:ind w:left="0"/>
        <w:rPr>
          <w:rFonts w:ascii="Avenir Next" w:hAnsi="Avenir Next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59"/>
        <w:gridCol w:w="2096"/>
        <w:gridCol w:w="2096"/>
        <w:gridCol w:w="2151"/>
      </w:tblGrid>
      <w:tr w:rsidR="00AF21DD" w:rsidRPr="002A4490" w14:paraId="1C995E2F" w14:textId="77777777" w:rsidTr="00AF21DD">
        <w:tc>
          <w:tcPr>
            <w:tcW w:w="2282" w:type="dxa"/>
          </w:tcPr>
          <w:p w14:paraId="01ABA3D3" w14:textId="2BF9CA7D" w:rsidR="00AF21DD" w:rsidRDefault="001657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celular</w:t>
            </w:r>
          </w:p>
        </w:tc>
        <w:tc>
          <w:tcPr>
            <w:tcW w:w="2283" w:type="dxa"/>
          </w:tcPr>
          <w:p w14:paraId="30B8975E" w14:textId="70167B97" w:rsidR="00AF21DD" w:rsidRDefault="001657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Tot ventas enero</w:t>
            </w:r>
          </w:p>
        </w:tc>
        <w:tc>
          <w:tcPr>
            <w:tcW w:w="2283" w:type="dxa"/>
          </w:tcPr>
          <w:p w14:paraId="3493B017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20D74304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7D32B010" w14:textId="49469F68" w:rsidR="00AF21DD" w:rsidRDefault="001657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Suma total</w:t>
            </w:r>
          </w:p>
        </w:tc>
      </w:tr>
      <w:tr w:rsidR="00AF21DD" w:rsidRPr="002A4490" w14:paraId="54997F79" w14:textId="77777777" w:rsidTr="00AF21DD">
        <w:tc>
          <w:tcPr>
            <w:tcW w:w="2282" w:type="dxa"/>
          </w:tcPr>
          <w:p w14:paraId="42BEFB07" w14:textId="3E0BDF5D" w:rsidR="00AF21DD" w:rsidRDefault="001657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Iphone 8</w:t>
            </w:r>
          </w:p>
        </w:tc>
        <w:tc>
          <w:tcPr>
            <w:tcW w:w="2283" w:type="dxa"/>
          </w:tcPr>
          <w:p w14:paraId="33B12019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2D292FC8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201AD730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40BE0383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</w:tr>
      <w:tr w:rsidR="00AF21DD" w:rsidRPr="002A4490" w14:paraId="4D6FCDE9" w14:textId="77777777" w:rsidTr="00AF21DD">
        <w:tc>
          <w:tcPr>
            <w:tcW w:w="2282" w:type="dxa"/>
          </w:tcPr>
          <w:p w14:paraId="1FBC185B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0DFF14E8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0DD1C474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436A4426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5EC52D82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</w:tr>
      <w:tr w:rsidR="00AF21DD" w:rsidRPr="002A4490" w14:paraId="4970D98D" w14:textId="77777777" w:rsidTr="00AF21DD">
        <w:tc>
          <w:tcPr>
            <w:tcW w:w="2282" w:type="dxa"/>
          </w:tcPr>
          <w:p w14:paraId="553B3CE2" w14:textId="58929451" w:rsidR="00AF21DD" w:rsidRDefault="001657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Suma Total menusual</w:t>
            </w:r>
          </w:p>
        </w:tc>
        <w:tc>
          <w:tcPr>
            <w:tcW w:w="2283" w:type="dxa"/>
          </w:tcPr>
          <w:p w14:paraId="5C9B90C0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570D101B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2B2FCD67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63E7A9FA" w14:textId="77777777" w:rsidR="00AF21DD" w:rsidRDefault="00AF21DD" w:rsidP="0075570F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</w:tr>
    </w:tbl>
    <w:p w14:paraId="7C3BA23B" w14:textId="16CB9E02" w:rsidR="001E015A" w:rsidRDefault="001E015A" w:rsidP="001657DD">
      <w:pPr>
        <w:pStyle w:val="Prrafodelista1"/>
        <w:ind w:left="0"/>
        <w:rPr>
          <w:rFonts w:ascii="Avenir Next" w:hAnsi="Avenir Next"/>
          <w:lang w:val="es-ES"/>
        </w:rPr>
      </w:pPr>
    </w:p>
    <w:p w14:paraId="1C796DD9" w14:textId="3BA38EF4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0CAFFFE2" w14:textId="77777777" w:rsidR="001657DD" w:rsidRDefault="001657DD" w:rsidP="001E015A">
      <w:pPr>
        <w:pStyle w:val="Prrafodelista1"/>
        <w:rPr>
          <w:rFonts w:ascii="Avenir Next" w:hAnsi="Avenir Next"/>
          <w:lang w:val="es-ES"/>
        </w:rPr>
      </w:pPr>
    </w:p>
    <w:p w14:paraId="0674608E" w14:textId="0A8E9BD8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21</w:t>
      </w:r>
    </w:p>
    <w:p w14:paraId="1A4B86EB" w14:textId="77777777" w:rsidR="00DC56B0" w:rsidRPr="00ED36B3" w:rsidRDefault="00DC56B0">
      <w:pPr>
        <w:pStyle w:val="Prrafodelista1"/>
        <w:ind w:left="0"/>
        <w:rPr>
          <w:rFonts w:ascii="Avenir Next" w:hAnsi="Avenir Next"/>
          <w:lang w:val="es-ES"/>
        </w:rPr>
      </w:pPr>
    </w:p>
    <w:p w14:paraId="29AAF271" w14:textId="1E23B4EA" w:rsidR="009C3BB4" w:rsidRDefault="009C3BB4" w:rsidP="009C3BB4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5E839F37" w14:textId="342C7C57" w:rsidR="00DC56B0" w:rsidRDefault="004E24F1" w:rsidP="001657DD">
      <w:pPr>
        <w:pStyle w:val="Prrafodelista1"/>
        <w:numPr>
          <w:ilvl w:val="1"/>
          <w:numId w:val="27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>Calcular la suma de los elementos de la matriz triangular superior (A[i][j]   donde i&lt;j)</w:t>
      </w:r>
    </w:p>
    <w:p w14:paraId="56B74EC2" w14:textId="77777777" w:rsidR="0075570F" w:rsidRPr="00ED36B3" w:rsidRDefault="0075570F" w:rsidP="001657DD">
      <w:pPr>
        <w:pStyle w:val="Prrafodelista1"/>
        <w:numPr>
          <w:ilvl w:val="1"/>
          <w:numId w:val="27"/>
        </w:numPr>
        <w:rPr>
          <w:rFonts w:ascii="Avenir Next" w:hAnsi="Avenir Next"/>
          <w:lang w:val="es-MX"/>
        </w:rPr>
      </w:pPr>
      <w:r w:rsidRPr="00ED36B3">
        <w:rPr>
          <w:rFonts w:ascii="Avenir Next" w:hAnsi="Avenir Next"/>
          <w:lang w:val="es-MX"/>
        </w:rPr>
        <w:t xml:space="preserve">Reducción de una matriz de 2 por 2  </w:t>
      </w:r>
      <w:r>
        <w:rPr>
          <w:rFonts w:ascii="Avenir Next" w:hAnsi="Avenir Next"/>
          <w:lang w:val="es-MX"/>
        </w:rPr>
        <w:t>(</w:t>
      </w:r>
      <w:r w:rsidR="00C561BA">
        <w:fldChar w:fldCharType="begin"/>
      </w:r>
      <w:r w:rsidR="00C561BA" w:rsidRPr="002A4490">
        <w:rPr>
          <w:lang w:val="es-MX"/>
        </w:rPr>
        <w:instrText xml:space="preserve"> HYPERLINK "https://www.youtube.com/watch?v=PJJG21lsius&amp;list=PLeySRPnY35dEr2XewNdOjOl7Ft0tLIlKI&amp;index=26" </w:instrText>
      </w:r>
      <w:r w:rsidR="00C561BA">
        <w:fldChar w:fldCharType="separate"/>
      </w:r>
      <w:r w:rsidRPr="00C73A04">
        <w:rPr>
          <w:rStyle w:val="Hipervnculo"/>
          <w:rFonts w:ascii="Avenir Next" w:hAnsi="Avenir Next"/>
          <w:lang w:val="es-MX"/>
        </w:rPr>
        <w:t>https://www.youtube.com/watch?v=PJJG21lsius&amp;list=PLeySRPnY35dEr2XewNdOjOl7Ft0tLIlKI&amp;index=26</w:t>
      </w:r>
      <w:r w:rsidR="00C561BA">
        <w:rPr>
          <w:rStyle w:val="Hipervnculo"/>
          <w:rFonts w:ascii="Avenir Next" w:hAnsi="Avenir Next"/>
          <w:lang w:val="es-MX"/>
        </w:rPr>
        <w:fldChar w:fldCharType="end"/>
      </w:r>
      <w:r>
        <w:rPr>
          <w:rFonts w:ascii="Avenir Next" w:hAnsi="Avenir Next"/>
          <w:lang w:val="es-MX"/>
        </w:rPr>
        <w:t xml:space="preserve">    (suponga los datos que se dan en el primer ejemplo del vídeo)</w:t>
      </w:r>
    </w:p>
    <w:p w14:paraId="515543BD" w14:textId="3BC16B21" w:rsidR="0075570F" w:rsidRPr="001657DD" w:rsidRDefault="001657DD" w:rsidP="001657DD">
      <w:pPr>
        <w:pStyle w:val="Prrafodelista1"/>
        <w:numPr>
          <w:ilvl w:val="1"/>
          <w:numId w:val="27"/>
        </w:num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>atriz</w:t>
      </w:r>
      <w:r>
        <w:rPr>
          <w:rFonts w:ascii="Avenir Next" w:hAnsi="Avenir Next"/>
          <w:lang w:val="es-ES"/>
        </w:rPr>
        <w:t xml:space="preserve"> para 10 </w:t>
      </w:r>
      <w:r>
        <w:rPr>
          <w:rFonts w:ascii="Avenir Next" w:hAnsi="Avenir Next"/>
          <w:lang w:val="es-ES"/>
        </w:rPr>
        <w:t>laboratorios</w:t>
      </w:r>
      <w:r>
        <w:rPr>
          <w:rFonts w:ascii="Avenir Next" w:hAnsi="Avenir Next"/>
          <w:lang w:val="es-ES"/>
        </w:rPr>
        <w:t xml:space="preserve"> todos los meses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1C285AA9" w14:textId="532AD57E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41"/>
        <w:gridCol w:w="2145"/>
        <w:gridCol w:w="2083"/>
        <w:gridCol w:w="2083"/>
        <w:gridCol w:w="2142"/>
      </w:tblGrid>
      <w:tr w:rsidR="00AF21DD" w:rsidRPr="002A4490" w14:paraId="5908FF15" w14:textId="77777777" w:rsidTr="00AF21DD">
        <w:tc>
          <w:tcPr>
            <w:tcW w:w="2282" w:type="dxa"/>
          </w:tcPr>
          <w:p w14:paraId="440E9FBC" w14:textId="10338D8F" w:rsidR="00AF21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Laboratorio de medicamentos</w:t>
            </w:r>
          </w:p>
        </w:tc>
        <w:tc>
          <w:tcPr>
            <w:tcW w:w="2283" w:type="dxa"/>
          </w:tcPr>
          <w:p w14:paraId="0012C971" w14:textId="5E545B8B" w:rsidR="00AF21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lang w:val="es-ES"/>
              </w:rPr>
              <w:t xml:space="preserve"> de venta enero</w:t>
            </w:r>
          </w:p>
        </w:tc>
        <w:tc>
          <w:tcPr>
            <w:tcW w:w="2283" w:type="dxa"/>
          </w:tcPr>
          <w:p w14:paraId="6BC694D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C49F7E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CB8CFCE" w14:textId="6B94222E" w:rsidR="00AF21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Suma total</w:t>
            </w:r>
          </w:p>
        </w:tc>
      </w:tr>
      <w:tr w:rsidR="00AF21DD" w:rsidRPr="002A4490" w14:paraId="00DA89F6" w14:textId="77777777" w:rsidTr="00AF21DD">
        <w:tc>
          <w:tcPr>
            <w:tcW w:w="2282" w:type="dxa"/>
          </w:tcPr>
          <w:p w14:paraId="492E9C2C" w14:textId="5C8FC6E1" w:rsidR="00AF21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 xml:space="preserve">Genoma </w:t>
            </w:r>
            <w:proofErr w:type="spellStart"/>
            <w:r>
              <w:rPr>
                <w:rFonts w:ascii="Avenir Next" w:hAnsi="Avenir Next"/>
                <w:lang w:val="es-ES"/>
              </w:rPr>
              <w:t>Lab</w:t>
            </w:r>
            <w:proofErr w:type="spellEnd"/>
          </w:p>
        </w:tc>
        <w:tc>
          <w:tcPr>
            <w:tcW w:w="2283" w:type="dxa"/>
          </w:tcPr>
          <w:p w14:paraId="1C2A322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9D1F64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6E1D6E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40FE8FA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:rsidRPr="002A4490" w14:paraId="6677F711" w14:textId="77777777" w:rsidTr="00AF21DD">
        <w:tc>
          <w:tcPr>
            <w:tcW w:w="2282" w:type="dxa"/>
          </w:tcPr>
          <w:p w14:paraId="5AEB58FD" w14:textId="72E1F42F" w:rsidR="00AF21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Rocher</w:t>
            </w:r>
            <w:proofErr w:type="spellEnd"/>
          </w:p>
        </w:tc>
        <w:tc>
          <w:tcPr>
            <w:tcW w:w="2283" w:type="dxa"/>
          </w:tcPr>
          <w:p w14:paraId="11C1CBB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2B0D657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51B9D8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F77EACF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AF21DD" w:rsidRPr="002A4490" w14:paraId="18CD128B" w14:textId="77777777" w:rsidTr="00AF21DD">
        <w:tc>
          <w:tcPr>
            <w:tcW w:w="2282" w:type="dxa"/>
          </w:tcPr>
          <w:p w14:paraId="234E285C" w14:textId="186FAA57" w:rsidR="00AF21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 xml:space="preserve">Suma </w:t>
            </w: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</w:p>
        </w:tc>
        <w:tc>
          <w:tcPr>
            <w:tcW w:w="2283" w:type="dxa"/>
          </w:tcPr>
          <w:p w14:paraId="086F1B74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97CF64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A01B48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E78511F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2D4D2348" w14:textId="034F5933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66BACC21" w14:textId="2736037A" w:rsidR="00AF21DD" w:rsidRDefault="00AF21DD" w:rsidP="001657DD">
      <w:pPr>
        <w:pStyle w:val="Prrafodelista1"/>
        <w:ind w:left="0"/>
        <w:rPr>
          <w:rFonts w:ascii="Avenir Next" w:hAnsi="Avenir Next"/>
          <w:lang w:val="es-ES"/>
        </w:rPr>
      </w:pPr>
    </w:p>
    <w:p w14:paraId="5E3031F7" w14:textId="08ED6017" w:rsidR="00AF21DD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22</w:t>
      </w:r>
    </w:p>
    <w:p w14:paraId="7A7FE382" w14:textId="77777777" w:rsidR="00DC56B0" w:rsidRPr="00ED36B3" w:rsidRDefault="00DC56B0">
      <w:pPr>
        <w:pStyle w:val="Prrafodelista1"/>
        <w:ind w:left="0"/>
        <w:rPr>
          <w:rFonts w:ascii="Avenir Next" w:hAnsi="Avenir Next"/>
          <w:lang w:val="es-ES"/>
        </w:rPr>
      </w:pPr>
    </w:p>
    <w:p w14:paraId="4B9A4F87" w14:textId="79E9CDCC" w:rsidR="009C3BB4" w:rsidRDefault="009C3BB4" w:rsidP="009C3BB4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1747ECF6" w14:textId="687780EF" w:rsidR="00DC56B0" w:rsidRDefault="004E24F1" w:rsidP="001657DD">
      <w:pPr>
        <w:pStyle w:val="Prrafodelista1"/>
        <w:numPr>
          <w:ilvl w:val="1"/>
          <w:numId w:val="28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>Calcular la suma de los elementos de la matriz triangular inferior (A[i][j]   donde i&gt;j)</w:t>
      </w:r>
    </w:p>
    <w:p w14:paraId="30ABDF87" w14:textId="77777777" w:rsidR="0075570F" w:rsidRPr="00ED36B3" w:rsidRDefault="0075570F" w:rsidP="001657DD">
      <w:pPr>
        <w:pStyle w:val="Prrafodelista1"/>
        <w:numPr>
          <w:ilvl w:val="1"/>
          <w:numId w:val="28"/>
        </w:numPr>
        <w:rPr>
          <w:rFonts w:ascii="Avenir Next" w:hAnsi="Avenir Next"/>
          <w:lang w:val="es-MX"/>
        </w:rPr>
      </w:pPr>
      <w:r w:rsidRPr="00ED36B3">
        <w:rPr>
          <w:rFonts w:ascii="Avenir Next" w:hAnsi="Avenir Next"/>
          <w:lang w:val="es-ES"/>
        </w:rPr>
        <w:t xml:space="preserve">Comprobar si una matriz de orden 3, es simétrica. (es simétrica si A[i][j]= A[j][i] ejemplo </w:t>
      </w:r>
      <w:proofErr w:type="gramStart"/>
      <w:r w:rsidRPr="00ED36B3">
        <w:rPr>
          <w:rFonts w:ascii="Avenir Next" w:hAnsi="Avenir Next"/>
          <w:b/>
          <w:bCs/>
          <w:lang w:val="es-ES"/>
        </w:rPr>
        <w:t>A[</w:t>
      </w:r>
      <w:proofErr w:type="gramEnd"/>
      <w:r w:rsidRPr="00ED36B3">
        <w:rPr>
          <w:rFonts w:ascii="Avenir Next" w:hAnsi="Avenir Next"/>
          <w:b/>
          <w:bCs/>
          <w:lang w:val="es-ES"/>
        </w:rPr>
        <w:t xml:space="preserve">0][1]= A[1][0]  A[0][2]= A[2][0]  A[1][2]= A[2][1]  </w:t>
      </w:r>
    </w:p>
    <w:p w14:paraId="55CE4BE2" w14:textId="1B934121" w:rsidR="001657DD" w:rsidRPr="001657DD" w:rsidRDefault="001657DD" w:rsidP="001657DD">
      <w:pPr>
        <w:pStyle w:val="Prrafodelista1"/>
        <w:numPr>
          <w:ilvl w:val="1"/>
          <w:numId w:val="28"/>
        </w:numPr>
        <w:rPr>
          <w:rFonts w:ascii="Avenir Next" w:hAnsi="Avenir Next"/>
          <w:lang w:val="es-MX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>atriz</w:t>
      </w:r>
      <w:r>
        <w:rPr>
          <w:rFonts w:ascii="Avenir Next" w:hAnsi="Avenir Next"/>
          <w:lang w:val="es-ES"/>
        </w:rPr>
        <w:t xml:space="preserve"> para </w:t>
      </w:r>
      <w:r>
        <w:rPr>
          <w:rFonts w:ascii="Avenir Next" w:hAnsi="Avenir Next"/>
          <w:lang w:val="es-ES"/>
        </w:rPr>
        <w:t>todos los estados de México</w:t>
      </w:r>
      <w:r>
        <w:rPr>
          <w:rFonts w:ascii="Avenir Next" w:hAnsi="Avenir Next"/>
          <w:lang w:val="es-ES"/>
        </w:rPr>
        <w:t xml:space="preserve"> </w:t>
      </w:r>
      <w:r>
        <w:rPr>
          <w:rFonts w:ascii="Avenir Next" w:hAnsi="Avenir Next"/>
          <w:lang w:val="es-ES"/>
        </w:rPr>
        <w:t xml:space="preserve">calcular la densidad poblacional= </w:t>
      </w:r>
      <w:r w:rsidRPr="001657DD">
        <w:rPr>
          <w:rFonts w:ascii="Avenir Next" w:hAnsi="Avenir Next"/>
          <w:lang w:val="es-MX"/>
        </w:rPr>
        <w:t>totHabitantes</w:t>
      </w:r>
      <w:r w:rsidRPr="001657DD">
        <w:rPr>
          <w:rFonts w:ascii="Avenir Next" w:hAnsi="Avenir Next"/>
          <w:lang w:val="es-MX"/>
        </w:rPr>
        <w:t>/tot</w:t>
      </w:r>
      <w:r w:rsidRPr="001657DD">
        <w:rPr>
          <w:rFonts w:ascii="Avenir Next" w:hAnsi="Avenir Next"/>
          <w:lang w:val="es-MX"/>
        </w:rPr>
        <w:t xml:space="preserve"> superficieTerritorial</w:t>
      </w:r>
    </w:p>
    <w:p w14:paraId="41D32DC2" w14:textId="5D8F45C4" w:rsidR="001E015A" w:rsidRPr="001657DD" w:rsidRDefault="001E015A" w:rsidP="001657DD">
      <w:pPr>
        <w:pStyle w:val="Prrafodelista1"/>
        <w:ind w:left="0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42"/>
        <w:gridCol w:w="2104"/>
        <w:gridCol w:w="2351"/>
        <w:gridCol w:w="2232"/>
      </w:tblGrid>
      <w:tr w:rsidR="001657DD" w:rsidRPr="001657DD" w14:paraId="4F765CAC" w14:textId="77777777" w:rsidTr="001657DD">
        <w:tc>
          <w:tcPr>
            <w:tcW w:w="2042" w:type="dxa"/>
          </w:tcPr>
          <w:p w14:paraId="48CF7568" w14:textId="626C2364" w:rsidR="001657DD" w:rsidRPr="001657DD" w:rsidRDefault="001657DD" w:rsidP="001657DD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 w:rsidRPr="001657DD">
              <w:rPr>
                <w:rFonts w:ascii="Avenir Next" w:hAnsi="Avenir Next"/>
                <w:lang w:val="es-ES"/>
              </w:rPr>
              <w:t>Estados</w:t>
            </w:r>
          </w:p>
        </w:tc>
        <w:tc>
          <w:tcPr>
            <w:tcW w:w="2104" w:type="dxa"/>
          </w:tcPr>
          <w:p w14:paraId="59D7F9C3" w14:textId="59F2CFB4" w:rsidR="001657DD" w:rsidRPr="001657DD" w:rsidRDefault="001657DD" w:rsidP="001657DD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 w:rsidRPr="001657DD">
              <w:rPr>
                <w:rFonts w:ascii="Avenir Next" w:hAnsi="Avenir Next"/>
              </w:rPr>
              <w:t>totHabitantes</w:t>
            </w:r>
            <w:proofErr w:type="spellEnd"/>
            <w:r w:rsidRPr="001657DD">
              <w:rPr>
                <w:rFonts w:ascii="Avenir Next" w:hAnsi="Avenir Next"/>
              </w:rPr>
              <w:t xml:space="preserve">, </w:t>
            </w:r>
          </w:p>
        </w:tc>
        <w:tc>
          <w:tcPr>
            <w:tcW w:w="2351" w:type="dxa"/>
          </w:tcPr>
          <w:p w14:paraId="4D9585A8" w14:textId="1AFDC516" w:rsidR="001657DD" w:rsidRPr="001657DD" w:rsidRDefault="001657DD" w:rsidP="001657DD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 w:rsidRPr="001657DD">
              <w:rPr>
                <w:rFonts w:ascii="Avenir Next" w:hAnsi="Avenir Next"/>
              </w:rPr>
              <w:t xml:space="preserve">tot </w:t>
            </w:r>
            <w:proofErr w:type="spellStart"/>
            <w:r w:rsidRPr="001657DD">
              <w:rPr>
                <w:rFonts w:ascii="Avenir Next" w:hAnsi="Avenir Next"/>
              </w:rPr>
              <w:t>superficieTerritorial</w:t>
            </w:r>
            <w:proofErr w:type="spellEnd"/>
          </w:p>
        </w:tc>
        <w:tc>
          <w:tcPr>
            <w:tcW w:w="2232" w:type="dxa"/>
          </w:tcPr>
          <w:p w14:paraId="0E56B967" w14:textId="77777777" w:rsidR="001657DD" w:rsidRPr="001657DD" w:rsidRDefault="001657DD" w:rsidP="001657DD">
            <w:pPr>
              <w:pStyle w:val="Prrafodelista1"/>
              <w:rPr>
                <w:rFonts w:ascii="Avenir Next" w:hAnsi="Avenir Next"/>
                <w:lang w:val="es-ES"/>
              </w:rPr>
            </w:pPr>
            <w:r w:rsidRPr="001657DD">
              <w:rPr>
                <w:rFonts w:ascii="Avenir Next" w:hAnsi="Avenir Next"/>
                <w:lang w:val="es-ES"/>
              </w:rPr>
              <w:t>densidad poblacional</w:t>
            </w:r>
          </w:p>
          <w:p w14:paraId="7C35535F" w14:textId="77777777" w:rsidR="001657DD" w:rsidRPr="001657DD" w:rsidRDefault="001657DD" w:rsidP="001657DD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1657DD" w:rsidRPr="002A4490" w14:paraId="5BA8B3FB" w14:textId="77777777" w:rsidTr="001657DD">
        <w:tc>
          <w:tcPr>
            <w:tcW w:w="2042" w:type="dxa"/>
          </w:tcPr>
          <w:p w14:paraId="0ACE1E89" w14:textId="77777777" w:rsidR="001657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104" w:type="dxa"/>
          </w:tcPr>
          <w:p w14:paraId="20761E66" w14:textId="77777777" w:rsidR="001657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351" w:type="dxa"/>
          </w:tcPr>
          <w:p w14:paraId="6E790478" w14:textId="77777777" w:rsidR="001657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32" w:type="dxa"/>
          </w:tcPr>
          <w:p w14:paraId="33AD727F" w14:textId="77777777" w:rsidR="001657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1657DD" w:rsidRPr="002A4490" w14:paraId="0E7E315F" w14:textId="77777777" w:rsidTr="001657DD">
        <w:tc>
          <w:tcPr>
            <w:tcW w:w="2042" w:type="dxa"/>
          </w:tcPr>
          <w:p w14:paraId="720D7BC6" w14:textId="77777777" w:rsidR="001657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104" w:type="dxa"/>
          </w:tcPr>
          <w:p w14:paraId="0A5241BC" w14:textId="77777777" w:rsidR="001657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351" w:type="dxa"/>
          </w:tcPr>
          <w:p w14:paraId="10B084DE" w14:textId="77777777" w:rsidR="001657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32" w:type="dxa"/>
          </w:tcPr>
          <w:p w14:paraId="5EE5FBA2" w14:textId="77777777" w:rsidR="001657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1657DD" w:rsidRPr="002A4490" w14:paraId="461D14C6" w14:textId="77777777" w:rsidTr="001657DD">
        <w:tc>
          <w:tcPr>
            <w:tcW w:w="2042" w:type="dxa"/>
          </w:tcPr>
          <w:p w14:paraId="1A38B233" w14:textId="77777777" w:rsidR="001657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104" w:type="dxa"/>
          </w:tcPr>
          <w:p w14:paraId="0C191A35" w14:textId="77777777" w:rsidR="001657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351" w:type="dxa"/>
          </w:tcPr>
          <w:p w14:paraId="3A0F2843" w14:textId="77777777" w:rsidR="001657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32" w:type="dxa"/>
          </w:tcPr>
          <w:p w14:paraId="72887757" w14:textId="77777777" w:rsidR="001657DD" w:rsidRDefault="001657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5C744552" w14:textId="79F9B7FA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64DAC641" w14:textId="77777777" w:rsidR="001657DD" w:rsidRDefault="001657DD" w:rsidP="001E015A">
      <w:pPr>
        <w:pStyle w:val="Prrafodelista1"/>
        <w:rPr>
          <w:rFonts w:ascii="Avenir Next" w:hAnsi="Avenir Next"/>
          <w:lang w:val="es-ES"/>
        </w:rPr>
      </w:pPr>
    </w:p>
    <w:p w14:paraId="125FEE2D" w14:textId="7633B8AF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23</w:t>
      </w:r>
    </w:p>
    <w:p w14:paraId="3D5A6139" w14:textId="77777777" w:rsidR="00DC56B0" w:rsidRPr="00ED36B3" w:rsidRDefault="00DC56B0">
      <w:pPr>
        <w:pStyle w:val="Prrafodelista1"/>
        <w:ind w:left="0"/>
        <w:rPr>
          <w:rFonts w:ascii="Avenir Next" w:hAnsi="Avenir Next"/>
          <w:lang w:val="es-ES"/>
        </w:rPr>
      </w:pPr>
    </w:p>
    <w:p w14:paraId="37BC52E7" w14:textId="4EC54C3F" w:rsidR="009C3BB4" w:rsidRDefault="009C3BB4" w:rsidP="009C3BB4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4F50A8F7" w14:textId="3A4D04C2" w:rsidR="00DC56B0" w:rsidRDefault="004E24F1" w:rsidP="00021AA5">
      <w:pPr>
        <w:pStyle w:val="Prrafodelista1"/>
        <w:numPr>
          <w:ilvl w:val="1"/>
          <w:numId w:val="29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>Calcular la matriz equivalente 1er método: Intercambiar entre si dos filas o columnas</w:t>
      </w:r>
    </w:p>
    <w:p w14:paraId="7412106B" w14:textId="77777777" w:rsidR="0075570F" w:rsidRPr="00ED36B3" w:rsidRDefault="0075570F" w:rsidP="00021AA5">
      <w:pPr>
        <w:pStyle w:val="Prrafodelista1"/>
        <w:numPr>
          <w:ilvl w:val="1"/>
          <w:numId w:val="29"/>
        </w:numPr>
        <w:rPr>
          <w:rFonts w:ascii="Avenir Next" w:hAnsi="Avenir Next"/>
          <w:lang w:val="es-MX"/>
        </w:rPr>
      </w:pPr>
      <w:r w:rsidRPr="00ED36B3">
        <w:rPr>
          <w:rFonts w:ascii="Avenir Next" w:hAnsi="Avenir Next"/>
          <w:lang w:val="es-ES"/>
        </w:rPr>
        <w:t xml:space="preserve">Crear un programa que automáticamente genere una </w:t>
      </w:r>
      <w:proofErr w:type="gramStart"/>
      <w:r w:rsidRPr="00ED36B3">
        <w:rPr>
          <w:rFonts w:ascii="Avenir Next" w:hAnsi="Avenir Next"/>
          <w:b/>
          <w:bCs/>
          <w:lang w:val="es-ES"/>
        </w:rPr>
        <w:t>matriz  diagonal</w:t>
      </w:r>
      <w:proofErr w:type="gramEnd"/>
      <w:r w:rsidRPr="00ED36B3">
        <w:rPr>
          <w:rFonts w:ascii="Avenir Next" w:hAnsi="Avenir Next"/>
          <w:lang w:val="es-ES"/>
        </w:rPr>
        <w:t xml:space="preserve"> ( tiene elementos distintos de cero en la diagonal principal y es una matriz cuadrada</w:t>
      </w:r>
      <w:r>
        <w:rPr>
          <w:rFonts w:ascii="Avenir Next" w:hAnsi="Avenir Next"/>
          <w:lang w:val="es-ES"/>
        </w:rPr>
        <w:t xml:space="preserve"> de n por m</w:t>
      </w:r>
      <w:r w:rsidRPr="00ED36B3">
        <w:rPr>
          <w:rFonts w:ascii="Avenir Next" w:hAnsi="Avenir Next"/>
          <w:lang w:val="es-ES"/>
        </w:rPr>
        <w:t>)</w:t>
      </w:r>
    </w:p>
    <w:p w14:paraId="2A0215E5" w14:textId="2630790B" w:rsidR="0075570F" w:rsidRPr="00021AA5" w:rsidRDefault="001657DD" w:rsidP="00021AA5">
      <w:pPr>
        <w:pStyle w:val="Prrafodelista1"/>
        <w:numPr>
          <w:ilvl w:val="1"/>
          <w:numId w:val="29"/>
        </w:num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>atriz</w:t>
      </w:r>
      <w:r>
        <w:rPr>
          <w:rFonts w:ascii="Avenir Next" w:hAnsi="Avenir Next"/>
          <w:lang w:val="es-ES"/>
        </w:rPr>
        <w:t xml:space="preserve"> para 10 </w:t>
      </w:r>
      <w:r w:rsidR="00021AA5">
        <w:rPr>
          <w:rFonts w:ascii="Avenir Next" w:hAnsi="Avenir Next"/>
          <w:lang w:val="es-ES"/>
        </w:rPr>
        <w:t>editoriales</w:t>
      </w:r>
      <w:r>
        <w:rPr>
          <w:rFonts w:ascii="Avenir Next" w:hAnsi="Avenir Next"/>
          <w:lang w:val="es-ES"/>
        </w:rPr>
        <w:t xml:space="preserve"> todos los meses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52BE92C9" w14:textId="77777777" w:rsidR="0075570F" w:rsidRDefault="0075570F" w:rsidP="0075570F">
      <w:pPr>
        <w:pStyle w:val="Prrafodelista1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70"/>
        <w:gridCol w:w="2155"/>
        <w:gridCol w:w="2119"/>
        <w:gridCol w:w="2107"/>
        <w:gridCol w:w="2143"/>
      </w:tblGrid>
      <w:tr w:rsidR="00021AA5" w:rsidRPr="002A4490" w14:paraId="55F5D8D8" w14:textId="77777777" w:rsidTr="00AF21DD">
        <w:tc>
          <w:tcPr>
            <w:tcW w:w="2282" w:type="dxa"/>
          </w:tcPr>
          <w:p w14:paraId="30A8604B" w14:textId="12D00D6B" w:rsidR="00AF21DD" w:rsidRDefault="00021AA5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editorial</w:t>
            </w:r>
          </w:p>
        </w:tc>
        <w:tc>
          <w:tcPr>
            <w:tcW w:w="2283" w:type="dxa"/>
          </w:tcPr>
          <w:p w14:paraId="4682E70D" w14:textId="49E58CF4" w:rsidR="00AF21DD" w:rsidRDefault="00021AA5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lang w:val="es-ES"/>
              </w:rPr>
              <w:t>. Ventas enero</w:t>
            </w:r>
          </w:p>
        </w:tc>
        <w:tc>
          <w:tcPr>
            <w:tcW w:w="2283" w:type="dxa"/>
          </w:tcPr>
          <w:p w14:paraId="26E6B457" w14:textId="4D905324" w:rsidR="00AF21DD" w:rsidRDefault="00021AA5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feb</w:t>
            </w:r>
          </w:p>
        </w:tc>
        <w:tc>
          <w:tcPr>
            <w:tcW w:w="2283" w:type="dxa"/>
          </w:tcPr>
          <w:p w14:paraId="7BA1468B" w14:textId="30FFECE6" w:rsidR="00AF21DD" w:rsidRDefault="00021AA5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…</w:t>
            </w:r>
          </w:p>
        </w:tc>
        <w:tc>
          <w:tcPr>
            <w:tcW w:w="2283" w:type="dxa"/>
          </w:tcPr>
          <w:p w14:paraId="751C33A3" w14:textId="7DC9C5C7" w:rsidR="00AF21DD" w:rsidRDefault="00021AA5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 xml:space="preserve">Suma </w:t>
            </w: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lang w:val="es-ES"/>
              </w:rPr>
              <w:t xml:space="preserve"> anual</w:t>
            </w:r>
          </w:p>
        </w:tc>
      </w:tr>
      <w:tr w:rsidR="00021AA5" w:rsidRPr="002A4490" w14:paraId="0197E0C4" w14:textId="77777777" w:rsidTr="00AF21DD">
        <w:tc>
          <w:tcPr>
            <w:tcW w:w="2282" w:type="dxa"/>
          </w:tcPr>
          <w:p w14:paraId="538CAE35" w14:textId="2F7139DC" w:rsidR="00AF21DD" w:rsidRDefault="00021AA5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Trillas</w:t>
            </w:r>
          </w:p>
        </w:tc>
        <w:tc>
          <w:tcPr>
            <w:tcW w:w="2283" w:type="dxa"/>
          </w:tcPr>
          <w:p w14:paraId="57041BF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3B2B8F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A6E9F7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0E879DC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021AA5" w:rsidRPr="002A4490" w14:paraId="1A2F4610" w14:textId="77777777" w:rsidTr="00AF21DD">
        <w:tc>
          <w:tcPr>
            <w:tcW w:w="2282" w:type="dxa"/>
          </w:tcPr>
          <w:p w14:paraId="3A966BA3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7AC1B0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096373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DD1C22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3122556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021AA5" w:rsidRPr="002A4490" w14:paraId="5F1F0CA1" w14:textId="77777777" w:rsidTr="00AF21DD">
        <w:tc>
          <w:tcPr>
            <w:tcW w:w="2282" w:type="dxa"/>
          </w:tcPr>
          <w:p w14:paraId="229F83FE" w14:textId="6D0E5E0F" w:rsidR="00AF21DD" w:rsidRDefault="00021AA5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 xml:space="preserve">Suma </w:t>
            </w: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</w:p>
        </w:tc>
        <w:tc>
          <w:tcPr>
            <w:tcW w:w="2283" w:type="dxa"/>
          </w:tcPr>
          <w:p w14:paraId="5C97793E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A1334C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DDCE72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6E9B83E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278B89FF" w14:textId="2F39C5E4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4B1C202B" w14:textId="110AFA4D" w:rsidR="001E015A" w:rsidRDefault="001E015A" w:rsidP="00021AA5">
      <w:pPr>
        <w:pStyle w:val="Prrafodelista1"/>
        <w:ind w:left="0"/>
        <w:rPr>
          <w:rFonts w:ascii="Avenir Next" w:hAnsi="Avenir Next"/>
          <w:lang w:val="es-ES"/>
        </w:rPr>
      </w:pPr>
    </w:p>
    <w:p w14:paraId="6D3105EE" w14:textId="69D22219" w:rsidR="001E015A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24</w:t>
      </w:r>
    </w:p>
    <w:p w14:paraId="1408F0C8" w14:textId="3609EAD2" w:rsidR="009C3BB4" w:rsidRDefault="009C3BB4" w:rsidP="009C3BB4">
      <w:pPr>
        <w:pStyle w:val="Prrafodelista1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646EDCBA" w14:textId="096A465A" w:rsidR="00DC56B0" w:rsidRDefault="004E24F1" w:rsidP="003D1560">
      <w:pPr>
        <w:pStyle w:val="Prrafodelista1"/>
        <w:numPr>
          <w:ilvl w:val="1"/>
          <w:numId w:val="32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>Calcular la matriz equivalente 2do método: multiplicar una fila o columna por un n</w:t>
      </w:r>
      <w:r w:rsidR="003D1560">
        <w:rPr>
          <w:rFonts w:ascii="Avenir Next" w:hAnsi="Avenir Next"/>
          <w:lang w:val="es-ES"/>
        </w:rPr>
        <w:t>ú</w:t>
      </w:r>
      <w:r w:rsidRPr="00ED36B3">
        <w:rPr>
          <w:rFonts w:ascii="Avenir Next" w:hAnsi="Avenir Next"/>
          <w:lang w:val="es-ES"/>
        </w:rPr>
        <w:t>mero diferente de cero</w:t>
      </w:r>
    </w:p>
    <w:p w14:paraId="7788FC16" w14:textId="0DC2F947" w:rsidR="0075570F" w:rsidRPr="003D1560" w:rsidRDefault="0075570F" w:rsidP="003D1560">
      <w:pPr>
        <w:pStyle w:val="Prrafodelista1"/>
        <w:numPr>
          <w:ilvl w:val="1"/>
          <w:numId w:val="32"/>
        </w:numPr>
        <w:rPr>
          <w:rFonts w:ascii="Avenir Next" w:hAnsi="Avenir Next"/>
          <w:lang w:val="es-MX"/>
        </w:rPr>
      </w:pPr>
      <w:r w:rsidRPr="00ED36B3">
        <w:rPr>
          <w:rFonts w:ascii="Avenir Next" w:hAnsi="Avenir Next"/>
          <w:lang w:val="es-ES"/>
        </w:rPr>
        <w:t xml:space="preserve">Crear un programa que automáticamente genere una </w:t>
      </w:r>
      <w:proofErr w:type="gramStart"/>
      <w:r w:rsidRPr="00ED36B3">
        <w:rPr>
          <w:rFonts w:ascii="Avenir Next" w:hAnsi="Avenir Next"/>
          <w:b/>
          <w:bCs/>
          <w:lang w:val="es-ES"/>
        </w:rPr>
        <w:t>matriz  nula</w:t>
      </w:r>
      <w:proofErr w:type="gramEnd"/>
      <w:r w:rsidRPr="00ED36B3">
        <w:rPr>
          <w:rFonts w:ascii="Avenir Next" w:hAnsi="Avenir Next"/>
          <w:lang w:val="es-ES"/>
        </w:rPr>
        <w:t>( todos sus elementos son ceros)</w:t>
      </w:r>
    </w:p>
    <w:p w14:paraId="54F8320F" w14:textId="1DD77DDD" w:rsidR="00021AA5" w:rsidRPr="001657DD" w:rsidRDefault="00021AA5" w:rsidP="003D1560">
      <w:pPr>
        <w:pStyle w:val="Prrafodelista1"/>
        <w:numPr>
          <w:ilvl w:val="1"/>
          <w:numId w:val="32"/>
        </w:num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>atriz</w:t>
      </w:r>
      <w:r>
        <w:rPr>
          <w:rFonts w:ascii="Avenir Next" w:hAnsi="Avenir Next"/>
          <w:lang w:val="es-ES"/>
        </w:rPr>
        <w:t xml:space="preserve"> para 10</w:t>
      </w:r>
      <w:r w:rsidR="003D1560">
        <w:rPr>
          <w:rFonts w:ascii="Avenir Next" w:hAnsi="Avenir Next"/>
          <w:lang w:val="es-ES"/>
        </w:rPr>
        <w:t xml:space="preserve"> </w:t>
      </w:r>
      <w:r w:rsidR="003D1560">
        <w:rPr>
          <w:rFonts w:ascii="Avenir Next" w:hAnsi="Avenir Next"/>
          <w:lang w:val="es-ES"/>
        </w:rPr>
        <w:t>Lenguajes de programación</w:t>
      </w:r>
      <w:r>
        <w:rPr>
          <w:rFonts w:ascii="Avenir Next" w:hAnsi="Avenir Next"/>
          <w:lang w:val="es-ES"/>
        </w:rPr>
        <w:t xml:space="preserve"> </w:t>
      </w:r>
      <w:r w:rsidR="003D1560">
        <w:rPr>
          <w:rFonts w:ascii="Avenir Next" w:hAnsi="Avenir Next"/>
          <w:lang w:val="es-ES"/>
        </w:rPr>
        <w:t xml:space="preserve">en 6 países, </w:t>
      </w:r>
      <w:r w:rsidR="003D1560">
        <w:rPr>
          <w:rFonts w:ascii="Avenir Next" w:hAnsi="Avenir Next"/>
          <w:lang w:val="es-ES"/>
        </w:rPr>
        <w:t>obtener la estrella</w:t>
      </w:r>
    </w:p>
    <w:p w14:paraId="3AE19E9B" w14:textId="77777777" w:rsidR="0075570F" w:rsidRDefault="0075570F" w:rsidP="00D11F74">
      <w:pPr>
        <w:pStyle w:val="Prrafodelista1"/>
        <w:ind w:left="0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66"/>
        <w:gridCol w:w="2203"/>
        <w:gridCol w:w="2203"/>
        <w:gridCol w:w="2203"/>
        <w:gridCol w:w="1919"/>
      </w:tblGrid>
      <w:tr w:rsidR="003D1560" w:rsidRPr="002A4490" w14:paraId="1355A652" w14:textId="77777777" w:rsidTr="00AF21DD">
        <w:tc>
          <w:tcPr>
            <w:tcW w:w="2282" w:type="dxa"/>
          </w:tcPr>
          <w:p w14:paraId="074ACAFA" w14:textId="6A63ACE0" w:rsidR="00AF21DD" w:rsidRDefault="003D1560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Lenguajes de programación</w:t>
            </w:r>
          </w:p>
        </w:tc>
        <w:tc>
          <w:tcPr>
            <w:tcW w:w="2283" w:type="dxa"/>
          </w:tcPr>
          <w:p w14:paraId="5B599968" w14:textId="3E61F726" w:rsidR="00AF21DD" w:rsidRDefault="003D1560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lang w:val="es-ES"/>
              </w:rPr>
              <w:t>. De programadores que lo usan en México</w:t>
            </w:r>
          </w:p>
        </w:tc>
        <w:tc>
          <w:tcPr>
            <w:tcW w:w="2283" w:type="dxa"/>
          </w:tcPr>
          <w:p w14:paraId="175F1AA7" w14:textId="32298B81" w:rsidR="00AF21DD" w:rsidRPr="003D1560" w:rsidRDefault="003D1560" w:rsidP="001E015A">
            <w:pPr>
              <w:pStyle w:val="Prrafodelista1"/>
              <w:ind w:left="0"/>
              <w:rPr>
                <w:rFonts w:ascii="Avenir Next" w:hAnsi="Avenir Next"/>
                <w:b/>
                <w:bCs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lang w:val="es-ES"/>
              </w:rPr>
              <w:t>. De programadores que lo usan en</w:t>
            </w:r>
            <w:r>
              <w:rPr>
                <w:rFonts w:ascii="Avenir Next" w:hAnsi="Avenir Next"/>
                <w:lang w:val="es-ES"/>
              </w:rPr>
              <w:t xml:space="preserve"> </w:t>
            </w:r>
            <w:proofErr w:type="gramStart"/>
            <w:r>
              <w:rPr>
                <w:rFonts w:ascii="Avenir Next" w:hAnsi="Avenir Next"/>
                <w:lang w:val="es-ES"/>
              </w:rPr>
              <w:t>E.U</w:t>
            </w:r>
            <w:proofErr w:type="gramEnd"/>
          </w:p>
        </w:tc>
        <w:tc>
          <w:tcPr>
            <w:tcW w:w="2283" w:type="dxa"/>
          </w:tcPr>
          <w:p w14:paraId="368E336A" w14:textId="071233F1" w:rsidR="00AF21DD" w:rsidRDefault="003D1560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proofErr w:type="spellStart"/>
            <w:r>
              <w:rPr>
                <w:rFonts w:ascii="Avenir Next" w:hAnsi="Avenir Next"/>
                <w:lang w:val="es-ES"/>
              </w:rPr>
              <w:t>Tot</w:t>
            </w:r>
            <w:proofErr w:type="spellEnd"/>
            <w:r>
              <w:rPr>
                <w:rFonts w:ascii="Avenir Next" w:hAnsi="Avenir Next"/>
                <w:lang w:val="es-ES"/>
              </w:rPr>
              <w:t>. De programadores que lo usan en</w:t>
            </w:r>
            <w:r>
              <w:rPr>
                <w:rFonts w:ascii="Avenir Next" w:hAnsi="Avenir Next"/>
                <w:lang w:val="es-ES"/>
              </w:rPr>
              <w:t xml:space="preserve"> India</w:t>
            </w:r>
          </w:p>
        </w:tc>
        <w:tc>
          <w:tcPr>
            <w:tcW w:w="2283" w:type="dxa"/>
          </w:tcPr>
          <w:p w14:paraId="08572C93" w14:textId="0D2B25A1" w:rsidR="00AF21DD" w:rsidRDefault="003D1560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total</w:t>
            </w:r>
          </w:p>
        </w:tc>
      </w:tr>
      <w:tr w:rsidR="003D1560" w:rsidRPr="002A4490" w14:paraId="300A3BFA" w14:textId="77777777" w:rsidTr="00AF21DD">
        <w:tc>
          <w:tcPr>
            <w:tcW w:w="2282" w:type="dxa"/>
          </w:tcPr>
          <w:p w14:paraId="57DA63FD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03AD6B2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C4B593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11A936E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23AC9CD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3D1560" w:rsidRPr="002A4490" w14:paraId="7C2E988B" w14:textId="77777777" w:rsidTr="00AF21DD">
        <w:tc>
          <w:tcPr>
            <w:tcW w:w="2282" w:type="dxa"/>
          </w:tcPr>
          <w:p w14:paraId="13ABA51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AE815FA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749FF660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7BBC9EB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A3E1EC1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  <w:tr w:rsidR="003D1560" w:rsidRPr="002A4490" w14:paraId="7E7E826F" w14:textId="77777777" w:rsidTr="00AF21DD">
        <w:tc>
          <w:tcPr>
            <w:tcW w:w="2282" w:type="dxa"/>
          </w:tcPr>
          <w:p w14:paraId="229F02CF" w14:textId="3A7A21FE" w:rsidR="00AF21DD" w:rsidRDefault="003D1560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total</w:t>
            </w:r>
          </w:p>
        </w:tc>
        <w:tc>
          <w:tcPr>
            <w:tcW w:w="2283" w:type="dxa"/>
          </w:tcPr>
          <w:p w14:paraId="493B91D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0D56F2B9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5BAA6238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  <w:tc>
          <w:tcPr>
            <w:tcW w:w="2283" w:type="dxa"/>
          </w:tcPr>
          <w:p w14:paraId="3286F555" w14:textId="77777777" w:rsidR="00AF21DD" w:rsidRDefault="00AF21DD" w:rsidP="001E015A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</w:p>
        </w:tc>
      </w:tr>
    </w:tbl>
    <w:p w14:paraId="5AA00D20" w14:textId="492476F7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16F4C29E" w14:textId="46DAD58E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543F7E3A" w14:textId="22DA6884" w:rsidR="001E015A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2FE84394" w14:textId="77777777" w:rsidR="001E015A" w:rsidRPr="00ED36B3" w:rsidRDefault="001E015A" w:rsidP="001E015A">
      <w:pPr>
        <w:pStyle w:val="Prrafodelista1"/>
        <w:rPr>
          <w:rFonts w:ascii="Avenir Next" w:hAnsi="Avenir Next"/>
          <w:lang w:val="es-ES"/>
        </w:rPr>
      </w:pPr>
    </w:p>
    <w:p w14:paraId="0C16B2FA" w14:textId="0C383F94" w:rsidR="00DC56B0" w:rsidRPr="00AF21DD" w:rsidRDefault="00AF21DD" w:rsidP="00AF21DD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25</w:t>
      </w:r>
    </w:p>
    <w:p w14:paraId="26CC8002" w14:textId="0E5798C8" w:rsidR="009C3BB4" w:rsidRDefault="009C3BB4" w:rsidP="009C3BB4">
      <w:pPr>
        <w:pStyle w:val="Prrafodelista1"/>
        <w:ind w:left="360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5DDCC768" w14:textId="605E9023" w:rsidR="00DC56B0" w:rsidRDefault="004E24F1" w:rsidP="00D11F74">
      <w:pPr>
        <w:pStyle w:val="Prrafodelista1"/>
        <w:numPr>
          <w:ilvl w:val="0"/>
          <w:numId w:val="30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>Calcular la matriz equivalente 3er método: sumar una fila a otra</w:t>
      </w:r>
    </w:p>
    <w:p w14:paraId="04B6DE4A" w14:textId="7302AD40" w:rsidR="00DC56B0" w:rsidRPr="00ED36B3" w:rsidRDefault="004E24F1" w:rsidP="00D11F74">
      <w:pPr>
        <w:pStyle w:val="Prrafodelista1"/>
        <w:numPr>
          <w:ilvl w:val="0"/>
          <w:numId w:val="30"/>
        </w:numPr>
        <w:rPr>
          <w:rFonts w:ascii="Avenir Next" w:hAnsi="Avenir Next"/>
          <w:lang w:val="es-MX"/>
        </w:rPr>
      </w:pPr>
      <w:r w:rsidRPr="00ED36B3">
        <w:rPr>
          <w:rFonts w:ascii="Avenir Next" w:hAnsi="Avenir Next"/>
          <w:lang w:val="es-ES"/>
        </w:rPr>
        <w:t xml:space="preserve">Calcular la </w:t>
      </w:r>
      <w:r w:rsidR="00472141" w:rsidRPr="00ED36B3">
        <w:rPr>
          <w:rFonts w:ascii="Avenir Next" w:hAnsi="Avenir Next"/>
          <w:lang w:val="es-ES"/>
        </w:rPr>
        <w:t>matriz</w:t>
      </w:r>
      <w:r w:rsidRPr="00ED36B3">
        <w:rPr>
          <w:rFonts w:ascii="Avenir Next" w:hAnsi="Avenir Next"/>
          <w:lang w:val="es-ES"/>
        </w:rPr>
        <w:t xml:space="preserve"> adjunta de una matriz de 2 por 2 </w:t>
      </w:r>
      <w:hyperlink r:id="rId8" w:history="1">
        <w:r w:rsidRPr="00ED36B3">
          <w:rPr>
            <w:rStyle w:val="Hipervnculo"/>
            <w:rFonts w:ascii="Avenir Next" w:hAnsi="Avenir Next"/>
            <w:lang w:val="es-ES"/>
          </w:rPr>
          <w:t>https://www.youtube.com/watch?v=VwHFaQ4yYMA</w:t>
        </w:r>
      </w:hyperlink>
    </w:p>
    <w:p w14:paraId="610A0306" w14:textId="2FE33BF2" w:rsidR="00D11F74" w:rsidRPr="001657DD" w:rsidRDefault="00D11F74" w:rsidP="00D11F74">
      <w:pPr>
        <w:pStyle w:val="Prrafodelista1"/>
        <w:numPr>
          <w:ilvl w:val="0"/>
          <w:numId w:val="30"/>
        </w:num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>atriz</w:t>
      </w:r>
      <w:r>
        <w:rPr>
          <w:rFonts w:ascii="Avenir Next" w:hAnsi="Avenir Next"/>
          <w:lang w:val="es-ES"/>
        </w:rPr>
        <w:t xml:space="preserve"> para 10 </w:t>
      </w:r>
      <w:r w:rsidR="00C43006">
        <w:rPr>
          <w:rFonts w:ascii="Avenir Next" w:hAnsi="Avenir Next"/>
          <w:lang w:val="es-ES"/>
        </w:rPr>
        <w:t>equipos de futbol años 2010 al 2090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767A6125" w14:textId="77777777" w:rsidR="00DC56B0" w:rsidRPr="00D11F74" w:rsidRDefault="00DC56B0">
      <w:pPr>
        <w:pStyle w:val="Prrafodelista1"/>
        <w:ind w:left="0"/>
        <w:rPr>
          <w:rFonts w:ascii="Avenir Next" w:hAnsi="Avenir Next"/>
          <w:lang w:val="es-ES"/>
        </w:rPr>
      </w:pPr>
    </w:p>
    <w:p w14:paraId="2B666A3B" w14:textId="77777777" w:rsidR="00DC56B0" w:rsidRPr="00ED36B3" w:rsidRDefault="00DC56B0">
      <w:pPr>
        <w:pStyle w:val="Prrafodelista1"/>
        <w:ind w:left="0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2"/>
        <w:gridCol w:w="2283"/>
        <w:gridCol w:w="2283"/>
        <w:gridCol w:w="2283"/>
        <w:gridCol w:w="2283"/>
      </w:tblGrid>
      <w:tr w:rsidR="00A21F83" w:rsidRPr="002A4490" w14:paraId="24521342" w14:textId="77777777" w:rsidTr="00A21F83">
        <w:tc>
          <w:tcPr>
            <w:tcW w:w="2282" w:type="dxa"/>
          </w:tcPr>
          <w:p w14:paraId="26EB9BF7" w14:textId="6BB6F931" w:rsidR="00A21F83" w:rsidRPr="00C43006" w:rsidRDefault="00C43006">
            <w:pPr>
              <w:pStyle w:val="Prrafodelista1"/>
              <w:ind w:left="0"/>
              <w:rPr>
                <w:rFonts w:ascii="Avenir Next" w:hAnsi="Avenir Next"/>
                <w:lang w:val="es-ES"/>
              </w:rPr>
            </w:pPr>
            <w:r>
              <w:rPr>
                <w:rFonts w:ascii="Avenir Next" w:hAnsi="Avenir Next"/>
                <w:lang w:val="es-ES"/>
              </w:rPr>
              <w:t>equipo</w:t>
            </w:r>
          </w:p>
        </w:tc>
        <w:tc>
          <w:tcPr>
            <w:tcW w:w="2283" w:type="dxa"/>
          </w:tcPr>
          <w:p w14:paraId="37CB08E8" w14:textId="1F7C7E63" w:rsidR="00A21F83" w:rsidRDefault="00C43006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Total de juegos ganados enero</w:t>
            </w:r>
          </w:p>
        </w:tc>
        <w:tc>
          <w:tcPr>
            <w:tcW w:w="2283" w:type="dxa"/>
          </w:tcPr>
          <w:p w14:paraId="03216C46" w14:textId="1DFBDF5F" w:rsidR="00A21F83" w:rsidRDefault="00C43006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feb</w:t>
            </w:r>
          </w:p>
        </w:tc>
        <w:tc>
          <w:tcPr>
            <w:tcW w:w="2283" w:type="dxa"/>
          </w:tcPr>
          <w:p w14:paraId="3443718D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1A6809F1" w14:textId="41CADF23" w:rsidR="00A21F83" w:rsidRDefault="00C43006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Tot anual</w:t>
            </w:r>
          </w:p>
        </w:tc>
      </w:tr>
      <w:tr w:rsidR="00A21F83" w:rsidRPr="002A4490" w14:paraId="25601937" w14:textId="77777777" w:rsidTr="00A21F83">
        <w:tc>
          <w:tcPr>
            <w:tcW w:w="2282" w:type="dxa"/>
          </w:tcPr>
          <w:p w14:paraId="7BB980FF" w14:textId="0A689D62" w:rsidR="00A21F83" w:rsidRDefault="00C43006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Lobos BUAP</w:t>
            </w:r>
          </w:p>
        </w:tc>
        <w:tc>
          <w:tcPr>
            <w:tcW w:w="2283" w:type="dxa"/>
          </w:tcPr>
          <w:p w14:paraId="1696B56B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2EBA8A3C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4555FAC3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0E81D1F3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</w:tr>
      <w:tr w:rsidR="00A21F83" w:rsidRPr="002A4490" w14:paraId="0E79230E" w14:textId="77777777" w:rsidTr="00A21F83">
        <w:tc>
          <w:tcPr>
            <w:tcW w:w="2282" w:type="dxa"/>
          </w:tcPr>
          <w:p w14:paraId="72B426D3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04425050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7F0FB0A6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17F8DB39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40FEEA8E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</w:tr>
      <w:tr w:rsidR="00A21F83" w:rsidRPr="002A4490" w14:paraId="5EA95895" w14:textId="77777777" w:rsidTr="00A21F83">
        <w:tc>
          <w:tcPr>
            <w:tcW w:w="2282" w:type="dxa"/>
          </w:tcPr>
          <w:p w14:paraId="58427EEA" w14:textId="3668B46E" w:rsidR="00A21F83" w:rsidRDefault="00C43006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  <w:r>
              <w:rPr>
                <w:rFonts w:ascii="Avenir Next" w:hAnsi="Avenir Next"/>
                <w:lang w:val="es-MX"/>
              </w:rPr>
              <w:t>Total enero</w:t>
            </w:r>
          </w:p>
        </w:tc>
        <w:tc>
          <w:tcPr>
            <w:tcW w:w="2283" w:type="dxa"/>
          </w:tcPr>
          <w:p w14:paraId="0A0BC502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009183B8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6976E0D7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  <w:tc>
          <w:tcPr>
            <w:tcW w:w="2283" w:type="dxa"/>
          </w:tcPr>
          <w:p w14:paraId="109C7E63" w14:textId="77777777" w:rsidR="00A21F83" w:rsidRDefault="00A21F83">
            <w:pPr>
              <w:pStyle w:val="Prrafodelista1"/>
              <w:ind w:left="0"/>
              <w:rPr>
                <w:rFonts w:ascii="Avenir Next" w:hAnsi="Avenir Next"/>
                <w:lang w:val="es-MX"/>
              </w:rPr>
            </w:pPr>
          </w:p>
        </w:tc>
      </w:tr>
    </w:tbl>
    <w:p w14:paraId="6CF0185F" w14:textId="77777777" w:rsidR="00DC56B0" w:rsidRPr="00ED36B3" w:rsidRDefault="00DC56B0">
      <w:pPr>
        <w:pStyle w:val="Prrafodelista1"/>
        <w:ind w:left="0"/>
        <w:rPr>
          <w:rFonts w:ascii="Avenir Next" w:hAnsi="Avenir Next"/>
          <w:lang w:val="es-MX"/>
        </w:rPr>
      </w:pPr>
    </w:p>
    <w:p w14:paraId="2E0DE63C" w14:textId="77777777" w:rsidR="00DC56B0" w:rsidRPr="00ED36B3" w:rsidRDefault="00DC56B0">
      <w:pPr>
        <w:pStyle w:val="Prrafodelista1"/>
        <w:ind w:left="0"/>
        <w:rPr>
          <w:rFonts w:ascii="Avenir Next" w:hAnsi="Avenir Next"/>
          <w:color w:val="auto"/>
          <w:lang w:val="es-ES"/>
        </w:rPr>
      </w:pPr>
    </w:p>
    <w:p w14:paraId="3579929A" w14:textId="76A99C6D" w:rsidR="00DC56B0" w:rsidRPr="00ED36B3" w:rsidRDefault="00DC56B0">
      <w:pPr>
        <w:pStyle w:val="Prrafodelista1"/>
        <w:ind w:left="0"/>
        <w:rPr>
          <w:rFonts w:ascii="Avenir Next" w:hAnsi="Avenir Next"/>
          <w:color w:val="auto"/>
          <w:lang w:val="es-ES"/>
        </w:rPr>
      </w:pPr>
    </w:p>
    <w:p w14:paraId="4EF17CA0" w14:textId="35098673" w:rsidR="009C3BB4" w:rsidRPr="00AF21DD" w:rsidRDefault="009C3BB4" w:rsidP="009C3BB4">
      <w:pPr>
        <w:pStyle w:val="Prrafodelista1"/>
        <w:rPr>
          <w:rFonts w:ascii="Avenir Next" w:hAnsi="Avenir Next"/>
          <w:b/>
          <w:bCs/>
          <w:color w:val="7030A0"/>
          <w:lang w:val="es-MX"/>
        </w:rPr>
      </w:pPr>
      <w:r w:rsidRPr="00AF21DD">
        <w:rPr>
          <w:rFonts w:ascii="Avenir Next" w:hAnsi="Avenir Next"/>
          <w:b/>
          <w:bCs/>
          <w:color w:val="7030A0"/>
          <w:lang w:val="es-MX"/>
        </w:rPr>
        <w:t xml:space="preserve">Paquete </w:t>
      </w:r>
      <w:r>
        <w:rPr>
          <w:rFonts w:ascii="Avenir Next" w:hAnsi="Avenir Next"/>
          <w:b/>
          <w:bCs/>
          <w:color w:val="7030A0"/>
          <w:lang w:val="es-MX"/>
        </w:rPr>
        <w:t>26</w:t>
      </w:r>
    </w:p>
    <w:p w14:paraId="2146DB2C" w14:textId="77777777" w:rsidR="009C3BB4" w:rsidRDefault="009C3BB4" w:rsidP="009C3BB4">
      <w:pPr>
        <w:pStyle w:val="Prrafodelista1"/>
        <w:ind w:left="360"/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Crear una función para cada ejercicio</w:t>
      </w:r>
    </w:p>
    <w:p w14:paraId="01950191" w14:textId="77777777" w:rsidR="00DC56B0" w:rsidRPr="00ED36B3" w:rsidRDefault="00DC56B0">
      <w:pPr>
        <w:pStyle w:val="Prrafodelista1"/>
        <w:ind w:left="0"/>
        <w:rPr>
          <w:rFonts w:ascii="Avenir Next" w:hAnsi="Avenir Next"/>
          <w:color w:val="auto"/>
          <w:lang w:val="es-ES"/>
        </w:rPr>
      </w:pPr>
    </w:p>
    <w:p w14:paraId="39F78F74" w14:textId="3A728A97" w:rsidR="009C3BB4" w:rsidRDefault="009C3BB4" w:rsidP="00C43006">
      <w:pPr>
        <w:pStyle w:val="Prrafodelista1"/>
        <w:numPr>
          <w:ilvl w:val="0"/>
          <w:numId w:val="31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>Calcular la matriz equivalente 4to método:</w:t>
      </w:r>
      <w:r>
        <w:rPr>
          <w:rFonts w:ascii="Avenir Next" w:hAnsi="Avenir Next"/>
          <w:lang w:val="es-ES"/>
        </w:rPr>
        <w:t xml:space="preserve"> </w:t>
      </w:r>
      <w:r w:rsidRPr="00ED36B3">
        <w:rPr>
          <w:rFonts w:ascii="Avenir Next" w:hAnsi="Avenir Next"/>
          <w:lang w:val="es-ES"/>
        </w:rPr>
        <w:t>añadir una fila o columna nula.</w:t>
      </w:r>
    </w:p>
    <w:p w14:paraId="239E39DB" w14:textId="77777777" w:rsidR="009C3BB4" w:rsidRDefault="009C3BB4" w:rsidP="00C43006">
      <w:pPr>
        <w:pStyle w:val="Prrafodelista1"/>
        <w:numPr>
          <w:ilvl w:val="0"/>
          <w:numId w:val="31"/>
        </w:numPr>
        <w:rPr>
          <w:rFonts w:ascii="Avenir Next" w:hAnsi="Avenir Next"/>
          <w:lang w:val="es-ES"/>
        </w:rPr>
      </w:pPr>
      <w:r w:rsidRPr="00ED36B3">
        <w:rPr>
          <w:rFonts w:ascii="Avenir Next" w:hAnsi="Avenir Next"/>
          <w:lang w:val="es-ES"/>
        </w:rPr>
        <w:t xml:space="preserve">Comprobar si una </w:t>
      </w:r>
      <w:r w:rsidRPr="00ED36B3">
        <w:rPr>
          <w:rFonts w:ascii="Avenir Next" w:hAnsi="Avenir Next"/>
          <w:b/>
          <w:bCs/>
          <w:lang w:val="es-ES"/>
        </w:rPr>
        <w:t>matriz es escalonada</w:t>
      </w:r>
      <w:r w:rsidRPr="00ED36B3">
        <w:rPr>
          <w:rFonts w:ascii="Avenir Next" w:hAnsi="Avenir Next"/>
          <w:lang w:val="es-ES"/>
        </w:rPr>
        <w:t xml:space="preserve"> (si al</w:t>
      </w:r>
      <w:r>
        <w:rPr>
          <w:rFonts w:ascii="Avenir Next" w:hAnsi="Avenir Next"/>
          <w:lang w:val="es-ES"/>
        </w:rPr>
        <w:t xml:space="preserve"> </w:t>
      </w:r>
      <w:r w:rsidRPr="00ED36B3">
        <w:rPr>
          <w:rFonts w:ascii="Avenir Next" w:hAnsi="Avenir Next"/>
          <w:lang w:val="es-ES"/>
        </w:rPr>
        <w:t>menos hay un elemento nulo (cero) en cada fila.</w:t>
      </w:r>
    </w:p>
    <w:p w14:paraId="573B93B4" w14:textId="21FFC5A1" w:rsidR="009C3BB4" w:rsidRPr="00C43006" w:rsidRDefault="00C43006" w:rsidP="00C43006">
      <w:pPr>
        <w:pStyle w:val="Prrafodelista1"/>
        <w:numPr>
          <w:ilvl w:val="0"/>
          <w:numId w:val="31"/>
        </w:num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Crea la m</w:t>
      </w:r>
      <w:r w:rsidRPr="002A4490">
        <w:rPr>
          <w:rFonts w:ascii="Avenir Next" w:hAnsi="Avenir Next"/>
          <w:lang w:val="es-ES"/>
        </w:rPr>
        <w:t>atriz</w:t>
      </w:r>
      <w:r>
        <w:rPr>
          <w:rFonts w:ascii="Avenir Next" w:hAnsi="Avenir Next"/>
          <w:lang w:val="es-ES"/>
        </w:rPr>
        <w:t xml:space="preserve"> para 10 </w:t>
      </w:r>
      <w:r>
        <w:rPr>
          <w:rFonts w:ascii="Avenir Next" w:hAnsi="Avenir Next"/>
          <w:lang w:val="es-ES"/>
        </w:rPr>
        <w:t>investigadores</w:t>
      </w:r>
      <w:r>
        <w:rPr>
          <w:rFonts w:ascii="Avenir Next" w:hAnsi="Avenir Next"/>
          <w:lang w:val="es-ES"/>
        </w:rPr>
        <w:t xml:space="preserve"> todos los meses</w:t>
      </w:r>
      <w:r>
        <w:rPr>
          <w:rFonts w:ascii="Avenir Next" w:hAnsi="Avenir Next"/>
          <w:lang w:val="es-ES"/>
        </w:rPr>
        <w:t xml:space="preserve"> del año</w:t>
      </w:r>
      <w:r w:rsidR="003D1560">
        <w:rPr>
          <w:rFonts w:ascii="Avenir Next" w:hAnsi="Avenir Next"/>
          <w:lang w:val="es-ES"/>
        </w:rPr>
        <w:t xml:space="preserve">, </w:t>
      </w:r>
      <w:r w:rsidR="003D1560">
        <w:rPr>
          <w:rFonts w:ascii="Avenir Next" w:hAnsi="Avenir Next"/>
          <w:lang w:val="es-ES"/>
        </w:rPr>
        <w:t>obtener la estrella</w:t>
      </w:r>
    </w:p>
    <w:p w14:paraId="1A258642" w14:textId="77777777" w:rsidR="00DC56B0" w:rsidRPr="009C3BB4" w:rsidRDefault="00DC56B0">
      <w:pPr>
        <w:pStyle w:val="Prrafodelista1"/>
        <w:ind w:left="0"/>
        <w:rPr>
          <w:rFonts w:ascii="Avenir Next" w:hAnsi="Avenir Next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2"/>
        <w:gridCol w:w="2283"/>
        <w:gridCol w:w="2283"/>
        <w:gridCol w:w="2283"/>
        <w:gridCol w:w="2283"/>
      </w:tblGrid>
      <w:tr w:rsidR="00C43006" w14:paraId="1DC7DE4C" w14:textId="77777777" w:rsidTr="00C43006">
        <w:tc>
          <w:tcPr>
            <w:tcW w:w="2282" w:type="dxa"/>
          </w:tcPr>
          <w:p w14:paraId="6B40270D" w14:textId="78DB610C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  <w:r>
              <w:rPr>
                <w:rFonts w:ascii="Avenir Next" w:hAnsi="Avenir Next" w:cs="apple-system"/>
                <w:color w:val="auto"/>
                <w:lang w:val="es-ES"/>
              </w:rPr>
              <w:t>investigador</w:t>
            </w:r>
          </w:p>
        </w:tc>
        <w:tc>
          <w:tcPr>
            <w:tcW w:w="2283" w:type="dxa"/>
          </w:tcPr>
          <w:p w14:paraId="17271F20" w14:textId="13C6B7A9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  <w:proofErr w:type="gramStart"/>
            <w:r>
              <w:rPr>
                <w:rFonts w:ascii="Avenir Next" w:hAnsi="Avenir Next" w:cs="apple-system"/>
                <w:color w:val="auto"/>
                <w:lang w:val="es-ES"/>
              </w:rPr>
              <w:t>Total</w:t>
            </w:r>
            <w:proofErr w:type="gramEnd"/>
            <w:r>
              <w:rPr>
                <w:rFonts w:ascii="Avenir Next" w:hAnsi="Avenir Next" w:cs="apple-system"/>
                <w:color w:val="auto"/>
                <w:lang w:val="es-ES"/>
              </w:rPr>
              <w:t xml:space="preserve"> de artículos publicados enero</w:t>
            </w:r>
          </w:p>
        </w:tc>
        <w:tc>
          <w:tcPr>
            <w:tcW w:w="2283" w:type="dxa"/>
          </w:tcPr>
          <w:p w14:paraId="52E1DCC6" w14:textId="5DB6EABD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  <w:r>
              <w:rPr>
                <w:rFonts w:ascii="Avenir Next" w:hAnsi="Avenir Next" w:cs="apple-system"/>
                <w:color w:val="auto"/>
                <w:lang w:val="es-ES"/>
              </w:rPr>
              <w:t>feb</w:t>
            </w:r>
          </w:p>
        </w:tc>
        <w:tc>
          <w:tcPr>
            <w:tcW w:w="2283" w:type="dxa"/>
          </w:tcPr>
          <w:p w14:paraId="3DDF8314" w14:textId="77777777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42B4665D" w14:textId="0705C2F6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  <w:proofErr w:type="spellStart"/>
            <w:r>
              <w:rPr>
                <w:rFonts w:ascii="Avenir Next" w:hAnsi="Avenir Next" w:cs="apple-system"/>
                <w:color w:val="auto"/>
                <w:lang w:val="es-ES"/>
              </w:rPr>
              <w:t>Tot</w:t>
            </w:r>
            <w:proofErr w:type="spellEnd"/>
            <w:r>
              <w:rPr>
                <w:rFonts w:ascii="Avenir Next" w:hAnsi="Avenir Next" w:cs="apple-system"/>
                <w:color w:val="auto"/>
                <w:lang w:val="es-ES"/>
              </w:rPr>
              <w:t xml:space="preserve"> anual</w:t>
            </w:r>
          </w:p>
        </w:tc>
      </w:tr>
      <w:tr w:rsidR="00C43006" w14:paraId="43DFE49E" w14:textId="77777777" w:rsidTr="00C43006">
        <w:tc>
          <w:tcPr>
            <w:tcW w:w="2282" w:type="dxa"/>
          </w:tcPr>
          <w:p w14:paraId="17A7BB4A" w14:textId="79BFEE4F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  <w:r>
              <w:rPr>
                <w:rFonts w:ascii="Avenir Next" w:hAnsi="Avenir Next" w:cs="apple-system"/>
                <w:color w:val="auto"/>
                <w:lang w:val="es-ES"/>
              </w:rPr>
              <w:t>Javier Martínez</w:t>
            </w:r>
          </w:p>
        </w:tc>
        <w:tc>
          <w:tcPr>
            <w:tcW w:w="2283" w:type="dxa"/>
          </w:tcPr>
          <w:p w14:paraId="18C8C9C5" w14:textId="77777777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69F153C5" w14:textId="77777777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6A279829" w14:textId="77777777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0C0556CE" w14:textId="77777777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</w:p>
        </w:tc>
      </w:tr>
      <w:tr w:rsidR="00C43006" w14:paraId="6A7C89A8" w14:textId="77777777" w:rsidTr="00C43006">
        <w:tc>
          <w:tcPr>
            <w:tcW w:w="2282" w:type="dxa"/>
          </w:tcPr>
          <w:p w14:paraId="7F525BAF" w14:textId="350A47DE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  <w:r>
              <w:rPr>
                <w:rFonts w:ascii="Avenir Next" w:hAnsi="Avenir Next" w:cs="apple-system"/>
                <w:color w:val="auto"/>
                <w:lang w:val="es-ES"/>
              </w:rPr>
              <w:t>Esther Lima</w:t>
            </w:r>
          </w:p>
        </w:tc>
        <w:tc>
          <w:tcPr>
            <w:tcW w:w="2283" w:type="dxa"/>
          </w:tcPr>
          <w:p w14:paraId="1594440F" w14:textId="77777777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7403B41C" w14:textId="77777777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4D218D02" w14:textId="77777777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1B2B62DD" w14:textId="77777777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</w:p>
        </w:tc>
      </w:tr>
      <w:tr w:rsidR="00C43006" w14:paraId="5F2E7BEA" w14:textId="77777777" w:rsidTr="00C43006">
        <w:tc>
          <w:tcPr>
            <w:tcW w:w="2282" w:type="dxa"/>
          </w:tcPr>
          <w:p w14:paraId="46B9D5E9" w14:textId="4FB7C65D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  <w:proofErr w:type="gramStart"/>
            <w:r>
              <w:rPr>
                <w:rFonts w:ascii="Avenir Next" w:hAnsi="Avenir Next" w:cs="apple-system"/>
                <w:color w:val="auto"/>
                <w:lang w:val="es-ES"/>
              </w:rPr>
              <w:t>Total</w:t>
            </w:r>
            <w:proofErr w:type="gramEnd"/>
            <w:r>
              <w:rPr>
                <w:rFonts w:ascii="Avenir Next" w:hAnsi="Avenir Next" w:cs="apple-system"/>
                <w:color w:val="auto"/>
                <w:lang w:val="es-ES"/>
              </w:rPr>
              <w:t xml:space="preserve"> mes</w:t>
            </w:r>
          </w:p>
        </w:tc>
        <w:tc>
          <w:tcPr>
            <w:tcW w:w="2283" w:type="dxa"/>
          </w:tcPr>
          <w:p w14:paraId="62502A5A" w14:textId="77777777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3875AF50" w14:textId="77777777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15D36A21" w14:textId="77777777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</w:p>
        </w:tc>
        <w:tc>
          <w:tcPr>
            <w:tcW w:w="2283" w:type="dxa"/>
          </w:tcPr>
          <w:p w14:paraId="6A9B3433" w14:textId="77777777" w:rsidR="00C43006" w:rsidRDefault="00C43006" w:rsidP="001E015A">
            <w:pPr>
              <w:pStyle w:val="Prrafodelista1"/>
              <w:ind w:left="0"/>
              <w:rPr>
                <w:rFonts w:ascii="Avenir Next" w:hAnsi="Avenir Next" w:cs="apple-system"/>
                <w:color w:val="auto"/>
                <w:lang w:val="es-ES"/>
              </w:rPr>
            </w:pPr>
          </w:p>
        </w:tc>
      </w:tr>
    </w:tbl>
    <w:p w14:paraId="2C9C4468" w14:textId="1BF7C5F1" w:rsidR="00DC56B0" w:rsidRPr="00ED36B3" w:rsidRDefault="00DC56B0" w:rsidP="001E015A">
      <w:pPr>
        <w:pStyle w:val="Prrafodelista1"/>
        <w:ind w:left="0"/>
        <w:rPr>
          <w:rFonts w:ascii="Avenir Next" w:hAnsi="Avenir Next" w:cs="apple-system"/>
          <w:color w:val="auto"/>
          <w:lang w:val="es-ES"/>
        </w:rPr>
      </w:pPr>
    </w:p>
    <w:p w14:paraId="01F906A1" w14:textId="77777777" w:rsidR="00DC56B0" w:rsidRPr="00ED36B3" w:rsidRDefault="00DC56B0">
      <w:pPr>
        <w:pStyle w:val="Prrafodelista1"/>
        <w:ind w:left="0"/>
        <w:rPr>
          <w:rFonts w:ascii="Avenir Next" w:hAnsi="Avenir Next" w:cs="apple-system"/>
          <w:color w:val="auto"/>
          <w:lang w:val="es-ES"/>
        </w:rPr>
      </w:pPr>
    </w:p>
    <w:p w14:paraId="23BC4101" w14:textId="77777777" w:rsidR="004E24F1" w:rsidRPr="00ED36B3" w:rsidRDefault="004E24F1">
      <w:pPr>
        <w:pStyle w:val="Prrafodelista1"/>
        <w:rPr>
          <w:rFonts w:ascii="Avenir Next" w:hAnsi="Avenir Next"/>
          <w:color w:val="auto"/>
          <w:lang w:val="es-MX"/>
        </w:rPr>
      </w:pPr>
    </w:p>
    <w:sectPr w:rsidR="004E24F1" w:rsidRPr="00ED36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492" w:bottom="720" w:left="32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CA508" w14:textId="77777777" w:rsidR="00D82981" w:rsidRDefault="00D82981" w:rsidP="00DE73FA">
      <w:r>
        <w:separator/>
      </w:r>
    </w:p>
  </w:endnote>
  <w:endnote w:type="continuationSeparator" w:id="0">
    <w:p w14:paraId="7F5F5D1A" w14:textId="77777777" w:rsidR="00D82981" w:rsidRDefault="00D82981" w:rsidP="00DE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">
    <w:altName w:val="Yu Gothic"/>
    <w:panose1 w:val="020B0604020202020204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5">
    <w:altName w:val="Yu Gothic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Yu Gothic"/>
    <w:panose1 w:val="020B0604020202020204"/>
    <w:charset w:val="80"/>
    <w:family w:val="swiss"/>
    <w:pitch w:val="variable"/>
  </w:font>
  <w:font w:name="WenQuanYi Zen Hei Sharp">
    <w:panose1 w:val="020B0604020202020204"/>
    <w:charset w:val="80"/>
    <w:family w:val="auto"/>
    <w:pitch w:val="variable"/>
  </w:font>
  <w:font w:name="DejaVu Sans Condensed"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Lohit Devanagari">
    <w:panose1 w:val="020B0604020202020204"/>
    <w:charset w:val="80"/>
    <w:family w:val="auto"/>
    <w:pitch w:val="variable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2AE3A" w14:textId="77777777" w:rsidR="00C561BA" w:rsidRDefault="00C561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B3609" w14:textId="77777777" w:rsidR="00C561BA" w:rsidRDefault="00C561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060D6" w14:textId="77777777" w:rsidR="00C561BA" w:rsidRDefault="00C561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CDCA1" w14:textId="77777777" w:rsidR="00D82981" w:rsidRDefault="00D82981" w:rsidP="00DE73FA">
      <w:r>
        <w:separator/>
      </w:r>
    </w:p>
  </w:footnote>
  <w:footnote w:type="continuationSeparator" w:id="0">
    <w:p w14:paraId="4A5C3154" w14:textId="77777777" w:rsidR="00D82981" w:rsidRDefault="00D82981" w:rsidP="00DE7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038F2" w14:textId="77777777" w:rsidR="00C561BA" w:rsidRDefault="00C561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3FD61" w14:textId="77777777" w:rsidR="00C561BA" w:rsidRDefault="00C561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E080" w14:textId="77777777" w:rsidR="00C561BA" w:rsidRDefault="00C561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32"/>
        <w:lang w:val="es-E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pple-system" w:hAnsi="apple-system" w:cs="apple-system"/>
        <w:b w:val="0"/>
        <w:bCs w:val="0"/>
        <w:i w:val="0"/>
        <w:caps w:val="0"/>
        <w:smallCaps w:val="0"/>
        <w:color w:val="212529"/>
        <w:spacing w:val="0"/>
        <w:sz w:val="32"/>
        <w:szCs w:val="32"/>
        <w:lang w:val="es-ES" w:eastAsia="ar-SA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2CD1C58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7845F88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9F456E7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BE0098F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88A6368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A6071AC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EDE3FE5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3B3075A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7917526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9697759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1C829B7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CC66E8E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1CB7B94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3B278D5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65D146AD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7D94B4A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CA67095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DB51244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E730568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5E93159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7746036C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79BE3F75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7B356C35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7B7C0D92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CF4023F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7DBC740F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7F3B5179"/>
    <w:multiLevelType w:val="multilevel"/>
    <w:tmpl w:val="9384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13"/>
  </w:num>
  <w:num w:numId="8">
    <w:abstractNumId w:val="28"/>
  </w:num>
  <w:num w:numId="9">
    <w:abstractNumId w:val="22"/>
  </w:num>
  <w:num w:numId="10">
    <w:abstractNumId w:val="7"/>
  </w:num>
  <w:num w:numId="11">
    <w:abstractNumId w:val="17"/>
  </w:num>
  <w:num w:numId="12">
    <w:abstractNumId w:val="12"/>
  </w:num>
  <w:num w:numId="13">
    <w:abstractNumId w:val="6"/>
  </w:num>
  <w:num w:numId="14">
    <w:abstractNumId w:val="11"/>
  </w:num>
  <w:num w:numId="15">
    <w:abstractNumId w:val="25"/>
  </w:num>
  <w:num w:numId="16">
    <w:abstractNumId w:val="23"/>
  </w:num>
  <w:num w:numId="17">
    <w:abstractNumId w:val="21"/>
  </w:num>
  <w:num w:numId="18">
    <w:abstractNumId w:val="24"/>
  </w:num>
  <w:num w:numId="19">
    <w:abstractNumId w:val="8"/>
  </w:num>
  <w:num w:numId="20">
    <w:abstractNumId w:val="9"/>
  </w:num>
  <w:num w:numId="21">
    <w:abstractNumId w:val="30"/>
  </w:num>
  <w:num w:numId="22">
    <w:abstractNumId w:val="14"/>
  </w:num>
  <w:num w:numId="23">
    <w:abstractNumId w:val="10"/>
  </w:num>
  <w:num w:numId="24">
    <w:abstractNumId w:val="19"/>
  </w:num>
  <w:num w:numId="25">
    <w:abstractNumId w:val="20"/>
  </w:num>
  <w:num w:numId="26">
    <w:abstractNumId w:val="18"/>
  </w:num>
  <w:num w:numId="27">
    <w:abstractNumId w:val="15"/>
  </w:num>
  <w:num w:numId="28">
    <w:abstractNumId w:val="27"/>
  </w:num>
  <w:num w:numId="29">
    <w:abstractNumId w:val="31"/>
  </w:num>
  <w:num w:numId="30">
    <w:abstractNumId w:val="29"/>
  </w:num>
  <w:num w:numId="31">
    <w:abstractNumId w:val="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FA"/>
    <w:rsid w:val="00021AA5"/>
    <w:rsid w:val="00021F97"/>
    <w:rsid w:val="00024040"/>
    <w:rsid w:val="00052382"/>
    <w:rsid w:val="00052C1B"/>
    <w:rsid w:val="000B1F06"/>
    <w:rsid w:val="000F1FF6"/>
    <w:rsid w:val="00124C9C"/>
    <w:rsid w:val="00130B12"/>
    <w:rsid w:val="00152833"/>
    <w:rsid w:val="001657DD"/>
    <w:rsid w:val="001D68BB"/>
    <w:rsid w:val="001E015A"/>
    <w:rsid w:val="0023533D"/>
    <w:rsid w:val="002658FA"/>
    <w:rsid w:val="002A4490"/>
    <w:rsid w:val="0036221C"/>
    <w:rsid w:val="003D1560"/>
    <w:rsid w:val="00472141"/>
    <w:rsid w:val="004E24F1"/>
    <w:rsid w:val="004F760A"/>
    <w:rsid w:val="00502EFD"/>
    <w:rsid w:val="005068FE"/>
    <w:rsid w:val="005D7AE4"/>
    <w:rsid w:val="00607713"/>
    <w:rsid w:val="00644997"/>
    <w:rsid w:val="00716841"/>
    <w:rsid w:val="0075570F"/>
    <w:rsid w:val="008926A9"/>
    <w:rsid w:val="00945C74"/>
    <w:rsid w:val="009C3BB4"/>
    <w:rsid w:val="00A161F7"/>
    <w:rsid w:val="00A21F83"/>
    <w:rsid w:val="00AD1102"/>
    <w:rsid w:val="00AF21DD"/>
    <w:rsid w:val="00B317CB"/>
    <w:rsid w:val="00B51966"/>
    <w:rsid w:val="00BC4CF1"/>
    <w:rsid w:val="00C13F42"/>
    <w:rsid w:val="00C43006"/>
    <w:rsid w:val="00C561BA"/>
    <w:rsid w:val="00C94081"/>
    <w:rsid w:val="00D11F74"/>
    <w:rsid w:val="00D327A9"/>
    <w:rsid w:val="00D42DCF"/>
    <w:rsid w:val="00D82981"/>
    <w:rsid w:val="00DC56B0"/>
    <w:rsid w:val="00DE73FA"/>
    <w:rsid w:val="00DF4156"/>
    <w:rsid w:val="00E06A21"/>
    <w:rsid w:val="00E43B6B"/>
    <w:rsid w:val="00E93164"/>
    <w:rsid w:val="00ED36B3"/>
    <w:rsid w:val="00F5496E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AE4EEA5"/>
  <w15:chartTrackingRefBased/>
  <w15:docId w15:val="{E107FB8B-3CA4-8C41-BC8B-5B7C48BA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font45"/>
      <w:color w:val="00000A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16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sz w:val="32"/>
      <w:szCs w:val="32"/>
      <w:lang w:val="es-E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pple-system" w:hAnsi="apple-system" w:cs="apple-system"/>
      <w:b w:val="0"/>
      <w:bCs w:val="0"/>
      <w:i w:val="0"/>
      <w:caps w:val="0"/>
      <w:smallCaps w:val="0"/>
      <w:color w:val="212529"/>
      <w:spacing w:val="0"/>
      <w:sz w:val="32"/>
      <w:szCs w:val="32"/>
      <w:lang w:val="es-ES" w:eastAsia="ar-SA" w:bidi="ar-SA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lang w:val="es-ES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Fuentedeprrafopredeter1">
    <w:name w:val="Fuente de párrafo predeter.1"/>
  </w:style>
  <w:style w:type="character" w:customStyle="1" w:styleId="NumberingSymbols">
    <w:name w:val="Numbering Symbols"/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WenQuanYi Zen Hei Sharp" w:hAnsi="Liberation Sans" w:cs="DejaVu Sans Condensed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DejaVu Sans Condensed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DejaVu Sans Condensed"/>
      <w:i/>
      <w:iCs/>
    </w:rPr>
  </w:style>
  <w:style w:type="paragraph" w:customStyle="1" w:styleId="Index">
    <w:name w:val="Index"/>
    <w:basedOn w:val="Normal"/>
    <w:pPr>
      <w:suppressLineNumbers/>
    </w:pPr>
    <w:rPr>
      <w:rFonts w:cs="DejaVu Sans Condensed"/>
    </w:rPr>
  </w:style>
  <w:style w:type="paragraph" w:customStyle="1" w:styleId="Encabezado1">
    <w:name w:val="Encabezado1"/>
    <w:basedOn w:val="Normal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Prrafodelista1">
    <w:name w:val="Párrafo de lista1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E73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73FA"/>
    <w:rPr>
      <w:rFonts w:ascii="Calibri" w:eastAsia="Calibri" w:hAnsi="Calibri" w:cs="font45"/>
      <w:color w:val="00000A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DE73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3FA"/>
    <w:rPr>
      <w:rFonts w:ascii="Calibri" w:eastAsia="Calibri" w:hAnsi="Calibri" w:cs="font45"/>
      <w:color w:val="00000A"/>
      <w:sz w:val="24"/>
      <w:szCs w:val="24"/>
      <w:lang w:val="en-U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A161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ar-SA"/>
    </w:rPr>
  </w:style>
  <w:style w:type="paragraph" w:styleId="Prrafodelista">
    <w:name w:val="List Paragraph"/>
    <w:basedOn w:val="Normal"/>
    <w:uiPriority w:val="34"/>
    <w:qFormat/>
    <w:rsid w:val="00B317C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0771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5BE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F2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wHFaQ4yYM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1999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Laura Zarate Aguilar</dc:creator>
  <cp:keywords/>
  <cp:lastModifiedBy>Jennifer Garcia</cp:lastModifiedBy>
  <cp:revision>12</cp:revision>
  <cp:lastPrinted>2018-06-05T20:29:00Z</cp:lastPrinted>
  <dcterms:created xsi:type="dcterms:W3CDTF">2020-10-14T12:43:00Z</dcterms:created>
  <dcterms:modified xsi:type="dcterms:W3CDTF">2020-10-15T00:47:00Z</dcterms:modified>
</cp:coreProperties>
</file>